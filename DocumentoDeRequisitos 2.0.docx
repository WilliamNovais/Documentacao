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D3FF" w14:textId="77777777" w:rsidR="00B7181F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FEDEF9C" w14:textId="77777777" w:rsidR="00DB1B70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160E2B56" w14:textId="77777777" w:rsidR="00DB1B70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38A138DE" w14:textId="77777777" w:rsidR="00DB1B70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1C0F6016" w14:textId="77777777" w:rsidR="00DB1B70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14E5F1C1" w14:textId="77777777" w:rsidR="00DB1B70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547830B6" w14:textId="77777777" w:rsidR="00DB1B70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34FBC45" w14:textId="77777777" w:rsidR="00DB1B70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04F680A8" w14:textId="77777777" w:rsidR="00DB1B70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7FB25B7C" w14:textId="77777777" w:rsidR="00DB1B70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21F1876B" w14:textId="77777777" w:rsidR="00DB1B70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49E4CA6B" w14:textId="77777777" w:rsidR="00DB1B70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69364DB3" w14:textId="77777777" w:rsidR="00DB1B70" w:rsidRPr="00A60A67" w:rsidRDefault="00DB1B7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3CB3CC8C" w14:textId="77777777" w:rsidR="00DB1B70" w:rsidRPr="00D4102D" w:rsidRDefault="00DB1B70" w:rsidP="00DB1B70">
      <w:pPr>
        <w:pStyle w:val="Recuodecorpodetexto"/>
        <w:ind w:firstLine="0"/>
        <w:jc w:val="center"/>
        <w:rPr>
          <w:b/>
          <w:color w:val="000000" w:themeColor="text1"/>
          <w:sz w:val="36"/>
        </w:rPr>
      </w:pPr>
      <w:r w:rsidRPr="00D4102D">
        <w:rPr>
          <w:b/>
          <w:color w:val="000000" w:themeColor="text1"/>
          <w:sz w:val="36"/>
        </w:rPr>
        <w:t>Solução mobile para mobilidade urbana</w:t>
      </w:r>
    </w:p>
    <w:p w14:paraId="58BAF3D8" w14:textId="77777777" w:rsidR="00DB1B70" w:rsidRDefault="00DB1B70" w:rsidP="00DB1B70">
      <w:pPr>
        <w:pStyle w:val="Recuodecorpodetexto"/>
        <w:ind w:firstLine="0"/>
        <w:jc w:val="center"/>
        <w:rPr>
          <w:b/>
          <w:color w:val="000000" w:themeColor="text1"/>
          <w:sz w:val="36"/>
        </w:rPr>
      </w:pPr>
      <w:proofErr w:type="spellStart"/>
      <w:proofErr w:type="gramStart"/>
      <w:r w:rsidRPr="00D4102D">
        <w:rPr>
          <w:b/>
          <w:color w:val="000000" w:themeColor="text1"/>
          <w:sz w:val="36"/>
        </w:rPr>
        <w:t>DesafogaSP</w:t>
      </w:r>
      <w:proofErr w:type="spellEnd"/>
      <w:proofErr w:type="gramEnd"/>
    </w:p>
    <w:p w14:paraId="17298F45" w14:textId="77777777" w:rsidR="00DB1B70" w:rsidRPr="00D4102D" w:rsidRDefault="00DB1B70" w:rsidP="00DB1B70">
      <w:pPr>
        <w:pStyle w:val="Recuodecorpodetexto"/>
        <w:ind w:firstLine="0"/>
        <w:jc w:val="center"/>
        <w:rPr>
          <w:b/>
          <w:color w:val="000000" w:themeColor="text1"/>
          <w:sz w:val="36"/>
        </w:rPr>
      </w:pPr>
    </w:p>
    <w:p w14:paraId="306A0FD3" w14:textId="1440128A" w:rsidR="00DB1B70" w:rsidRPr="000206F5" w:rsidRDefault="00DB1B70" w:rsidP="00DB1B70">
      <w:pPr>
        <w:jc w:val="center"/>
        <w:rPr>
          <w:sz w:val="30"/>
          <w:lang w:val="pt-BR"/>
        </w:rPr>
      </w:pPr>
      <w:r w:rsidRPr="000206F5">
        <w:rPr>
          <w:sz w:val="30"/>
          <w:lang w:val="pt-BR"/>
        </w:rPr>
        <w:t xml:space="preserve">Versão </w:t>
      </w:r>
      <w:r w:rsidR="00046E22">
        <w:rPr>
          <w:sz w:val="30"/>
          <w:lang w:val="pt-BR"/>
        </w:rPr>
        <w:t>2</w:t>
      </w:r>
      <w:bookmarkStart w:id="0" w:name="_GoBack"/>
      <w:bookmarkEnd w:id="0"/>
      <w:r w:rsidRPr="00D4102D">
        <w:rPr>
          <w:color w:val="000000" w:themeColor="text1"/>
          <w:sz w:val="30"/>
          <w:lang w:val="pt-BR"/>
        </w:rPr>
        <w:t>.0</w:t>
      </w:r>
    </w:p>
    <w:p w14:paraId="7529E336" w14:textId="77777777" w:rsidR="00B7181F" w:rsidRPr="00A60A67" w:rsidRDefault="00B7181F">
      <w:pPr>
        <w:jc w:val="center"/>
        <w:rPr>
          <w:lang w:val="pt-BR"/>
        </w:rPr>
      </w:pPr>
    </w:p>
    <w:p w14:paraId="62FE9509" w14:textId="77777777" w:rsidR="00B7181F" w:rsidRPr="00A60A67" w:rsidRDefault="00B7181F">
      <w:pPr>
        <w:jc w:val="center"/>
        <w:rPr>
          <w:lang w:val="pt-BR"/>
        </w:rPr>
      </w:pPr>
    </w:p>
    <w:p w14:paraId="5BA87560" w14:textId="77777777" w:rsidR="00B7181F" w:rsidRPr="00A60A67" w:rsidRDefault="00B7181F">
      <w:pPr>
        <w:jc w:val="center"/>
        <w:rPr>
          <w:lang w:val="pt-BR"/>
        </w:rPr>
      </w:pPr>
    </w:p>
    <w:p w14:paraId="68ABCE6C" w14:textId="77777777" w:rsidR="00B7181F" w:rsidRPr="00A60A67" w:rsidRDefault="00B7181F">
      <w:pPr>
        <w:jc w:val="center"/>
        <w:rPr>
          <w:lang w:val="pt-BR"/>
        </w:rPr>
      </w:pPr>
    </w:p>
    <w:p w14:paraId="221AEA51" w14:textId="77777777" w:rsidR="00B7181F" w:rsidRPr="00A60A67" w:rsidRDefault="00B7181F">
      <w:pPr>
        <w:jc w:val="center"/>
        <w:rPr>
          <w:lang w:val="pt-BR"/>
        </w:rPr>
      </w:pPr>
    </w:p>
    <w:p w14:paraId="7D9BDA2C" w14:textId="77777777" w:rsidR="00B7181F" w:rsidRPr="00A60A67" w:rsidRDefault="00B7181F">
      <w:pPr>
        <w:jc w:val="center"/>
        <w:rPr>
          <w:lang w:val="pt-BR"/>
        </w:rPr>
      </w:pPr>
    </w:p>
    <w:p w14:paraId="5F0DC564" w14:textId="77777777" w:rsidR="00B7181F" w:rsidRPr="00A60A67" w:rsidRDefault="00B7181F">
      <w:pPr>
        <w:jc w:val="center"/>
        <w:rPr>
          <w:lang w:val="pt-BR"/>
        </w:rPr>
      </w:pPr>
    </w:p>
    <w:p w14:paraId="2E5A6D76" w14:textId="77777777" w:rsidR="00B7181F" w:rsidRPr="00A60A67" w:rsidRDefault="00B7181F">
      <w:pPr>
        <w:jc w:val="center"/>
        <w:rPr>
          <w:lang w:val="pt-BR"/>
        </w:rPr>
      </w:pPr>
    </w:p>
    <w:p w14:paraId="5E26236E" w14:textId="77777777" w:rsidR="00B7181F" w:rsidRPr="00A60A67" w:rsidRDefault="00B7181F">
      <w:pPr>
        <w:jc w:val="center"/>
        <w:rPr>
          <w:lang w:val="pt-BR"/>
        </w:rPr>
      </w:pPr>
    </w:p>
    <w:p w14:paraId="782A0B73" w14:textId="77777777" w:rsidR="00B7181F" w:rsidRPr="00A60A67" w:rsidRDefault="00B7181F">
      <w:pPr>
        <w:jc w:val="right"/>
        <w:rPr>
          <w:sz w:val="30"/>
          <w:lang w:val="pt-BR"/>
        </w:rPr>
      </w:pPr>
    </w:p>
    <w:p w14:paraId="0006287A" w14:textId="77777777" w:rsidR="00B7181F" w:rsidRPr="00A60A67" w:rsidRDefault="00B7181F">
      <w:pPr>
        <w:jc w:val="right"/>
        <w:rPr>
          <w:sz w:val="30"/>
          <w:lang w:val="pt-BR"/>
        </w:rPr>
      </w:pPr>
    </w:p>
    <w:p w14:paraId="074B80CD" w14:textId="77777777" w:rsidR="00B7181F" w:rsidRPr="00A60A67" w:rsidRDefault="00B7181F">
      <w:pPr>
        <w:jc w:val="right"/>
        <w:rPr>
          <w:sz w:val="30"/>
          <w:lang w:val="pt-BR"/>
        </w:rPr>
      </w:pPr>
    </w:p>
    <w:p w14:paraId="66A02613" w14:textId="77777777" w:rsidR="00B7181F" w:rsidRPr="00A60A67" w:rsidRDefault="002B2567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id="1" w:name="_Toc28671939"/>
      <w:bookmarkStart w:id="2" w:name="_Toc28671985"/>
      <w:r w:rsidRPr="00A60A67">
        <w:rPr>
          <w:b/>
          <w:sz w:val="28"/>
          <w:lang w:val="pt-BR"/>
        </w:rPr>
        <w:t xml:space="preserve">Envolvidos </w:t>
      </w:r>
      <w:r w:rsidR="00805172" w:rsidRPr="00A60A67">
        <w:rPr>
          <w:b/>
          <w:sz w:val="28"/>
          <w:lang w:val="pt-BR"/>
        </w:rPr>
        <w:t>na elaboração do Documento</w:t>
      </w:r>
      <w:bookmarkEnd w:id="1"/>
      <w:bookmarkEnd w:id="2"/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B7181F" w:rsidRPr="00A60A67" w14:paraId="6F063FD4" w14:textId="77777777" w:rsidTr="002B2567">
        <w:trPr>
          <w:cantSplit/>
        </w:trPr>
        <w:tc>
          <w:tcPr>
            <w:tcW w:w="9360" w:type="dxa"/>
            <w:shd w:val="clear" w:color="auto" w:fill="1F497D" w:themeFill="text2"/>
            <w:vAlign w:val="center"/>
          </w:tcPr>
          <w:p w14:paraId="28E18709" w14:textId="77777777" w:rsidR="00B7181F" w:rsidRPr="00A60A67" w:rsidRDefault="00805172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lastRenderedPageBreak/>
              <w:t>Nome</w:t>
            </w:r>
          </w:p>
        </w:tc>
      </w:tr>
      <w:tr w:rsidR="00B7181F" w:rsidRPr="00A60A67" w14:paraId="68CD806B" w14:textId="77777777">
        <w:trPr>
          <w:cantSplit/>
        </w:trPr>
        <w:tc>
          <w:tcPr>
            <w:tcW w:w="9360" w:type="dxa"/>
          </w:tcPr>
          <w:p w14:paraId="5DCBA6DE" w14:textId="201FB6ED" w:rsidR="00B7181F" w:rsidRPr="00046E22" w:rsidRDefault="00DB1B70" w:rsidP="002B2567">
            <w:pPr>
              <w:pStyle w:val="Cabealho"/>
              <w:jc w:val="left"/>
              <w:rPr>
                <w:lang w:val="pt-BR"/>
              </w:rPr>
            </w:pPr>
            <w:r w:rsidRPr="00046E22">
              <w:rPr>
                <w:lang w:val="pt-BR"/>
              </w:rPr>
              <w:t xml:space="preserve">Sonia </w:t>
            </w:r>
            <w:proofErr w:type="spellStart"/>
            <w:r w:rsidRPr="00046E22">
              <w:rPr>
                <w:lang w:val="pt-BR"/>
              </w:rPr>
              <w:t>Liborio</w:t>
            </w:r>
            <w:proofErr w:type="spellEnd"/>
            <w:r w:rsidR="00805172" w:rsidRPr="00046E22">
              <w:rPr>
                <w:lang w:val="pt-BR"/>
              </w:rPr>
              <w:t xml:space="preserve"> </w:t>
            </w:r>
          </w:p>
        </w:tc>
      </w:tr>
      <w:tr w:rsidR="00B7181F" w:rsidRPr="00A60A67" w14:paraId="3FA40AEF" w14:textId="77777777">
        <w:trPr>
          <w:cantSplit/>
        </w:trPr>
        <w:tc>
          <w:tcPr>
            <w:tcW w:w="9360" w:type="dxa"/>
          </w:tcPr>
          <w:p w14:paraId="2EC466AF" w14:textId="2E0F909B" w:rsidR="00B7181F" w:rsidRPr="00046E22" w:rsidRDefault="00DB1B70" w:rsidP="002B2567">
            <w:pPr>
              <w:pStyle w:val="Cabealho"/>
              <w:jc w:val="left"/>
              <w:rPr>
                <w:lang w:val="pt-BR"/>
              </w:rPr>
            </w:pPr>
            <w:r w:rsidRPr="00046E22">
              <w:rPr>
                <w:lang w:val="pt-BR"/>
              </w:rPr>
              <w:t>Vitor Loiola</w:t>
            </w:r>
          </w:p>
        </w:tc>
      </w:tr>
      <w:tr w:rsidR="00B7181F" w:rsidRPr="00A60A67" w14:paraId="3FEFF3E7" w14:textId="77777777">
        <w:trPr>
          <w:cantSplit/>
        </w:trPr>
        <w:tc>
          <w:tcPr>
            <w:tcW w:w="9360" w:type="dxa"/>
          </w:tcPr>
          <w:p w14:paraId="134457FB" w14:textId="10BE5272" w:rsidR="00B7181F" w:rsidRPr="00046E22" w:rsidRDefault="00DB1B70" w:rsidP="002B2567">
            <w:pPr>
              <w:pStyle w:val="Cabealho"/>
              <w:jc w:val="left"/>
              <w:rPr>
                <w:lang w:val="pt-BR"/>
              </w:rPr>
            </w:pPr>
            <w:r w:rsidRPr="00046E22">
              <w:rPr>
                <w:lang w:val="pt-BR"/>
              </w:rPr>
              <w:t>Willian Novais</w:t>
            </w:r>
          </w:p>
        </w:tc>
      </w:tr>
    </w:tbl>
    <w:p w14:paraId="736CB5D6" w14:textId="77777777" w:rsidR="00B7181F" w:rsidRPr="00A60A67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2C88D98A" w14:textId="77777777" w:rsidR="00B7181F" w:rsidRPr="00A60A67" w:rsidRDefault="00805172">
      <w:pPr>
        <w:jc w:val="center"/>
        <w:rPr>
          <w:lang w:val="pt-BR"/>
        </w:rPr>
      </w:pPr>
      <w:r w:rsidRPr="00A60A67">
        <w:rPr>
          <w:b/>
          <w:sz w:val="28"/>
          <w:lang w:val="pt-BR"/>
        </w:rPr>
        <w:t>Controle de Versão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350"/>
        <w:gridCol w:w="4696"/>
        <w:gridCol w:w="2410"/>
      </w:tblGrid>
      <w:tr w:rsidR="000C47B6" w:rsidRPr="00A60A67" w14:paraId="4F34CE2E" w14:textId="77777777" w:rsidTr="000C47B6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14:paraId="190E5448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350" w:type="dxa"/>
            <w:shd w:val="clear" w:color="auto" w:fill="1F497D" w:themeFill="text2"/>
          </w:tcPr>
          <w:p w14:paraId="55C41D2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4696" w:type="dxa"/>
            <w:shd w:val="clear" w:color="auto" w:fill="1F497D" w:themeFill="text2"/>
          </w:tcPr>
          <w:p w14:paraId="5F9E660F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2410" w:type="dxa"/>
            <w:shd w:val="clear" w:color="auto" w:fill="1F497D" w:themeFill="text2"/>
          </w:tcPr>
          <w:p w14:paraId="5ABE3CF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0C47B6" w:rsidRPr="00A60A67" w14:paraId="5C2FEB1C" w14:textId="77777777" w:rsidTr="000C47B6">
        <w:trPr>
          <w:cantSplit/>
        </w:trPr>
        <w:tc>
          <w:tcPr>
            <w:tcW w:w="900" w:type="dxa"/>
          </w:tcPr>
          <w:p w14:paraId="37D69261" w14:textId="328FDDC7" w:rsidR="000C47B6" w:rsidRPr="00A60A67" w:rsidRDefault="00DB1B70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350" w:type="dxa"/>
          </w:tcPr>
          <w:p w14:paraId="3DBA5AA5" w14:textId="6D495D5E" w:rsidR="000C47B6" w:rsidRPr="00A60A67" w:rsidRDefault="00DB1B70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26/08/2015</w:t>
            </w:r>
          </w:p>
        </w:tc>
        <w:tc>
          <w:tcPr>
            <w:tcW w:w="4696" w:type="dxa"/>
          </w:tcPr>
          <w:p w14:paraId="313449C1" w14:textId="4366541A" w:rsidR="000C47B6" w:rsidRPr="00A60A67" w:rsidRDefault="00DB1B70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Primeira edição do documento</w:t>
            </w:r>
          </w:p>
        </w:tc>
        <w:tc>
          <w:tcPr>
            <w:tcW w:w="2410" w:type="dxa"/>
          </w:tcPr>
          <w:p w14:paraId="3DFE3479" w14:textId="543BF415" w:rsidR="000C47B6" w:rsidRPr="00A60A67" w:rsidRDefault="00DB1B70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Vitor Loiola Almeida</w:t>
            </w:r>
          </w:p>
        </w:tc>
      </w:tr>
      <w:tr w:rsidR="000C47B6" w:rsidRPr="00A60A67" w14:paraId="7B016BBC" w14:textId="77777777" w:rsidTr="000C47B6">
        <w:trPr>
          <w:cantSplit/>
        </w:trPr>
        <w:tc>
          <w:tcPr>
            <w:tcW w:w="900" w:type="dxa"/>
          </w:tcPr>
          <w:p w14:paraId="355B7341" w14:textId="5D1E70C9" w:rsidR="000C47B6" w:rsidRPr="00A60A67" w:rsidRDefault="004B5B06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1350" w:type="dxa"/>
          </w:tcPr>
          <w:p w14:paraId="1061558A" w14:textId="73D9B43F" w:rsidR="000C47B6" w:rsidRPr="00A60A67" w:rsidRDefault="004B5B06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02/09/15</w:t>
            </w:r>
          </w:p>
        </w:tc>
        <w:tc>
          <w:tcPr>
            <w:tcW w:w="4696" w:type="dxa"/>
          </w:tcPr>
          <w:p w14:paraId="011B4935" w14:textId="3F576D24" w:rsidR="000C47B6" w:rsidRPr="00A60A67" w:rsidRDefault="004B5B06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Inserção do diagrama de caso de uso</w:t>
            </w:r>
          </w:p>
        </w:tc>
        <w:tc>
          <w:tcPr>
            <w:tcW w:w="2410" w:type="dxa"/>
          </w:tcPr>
          <w:p w14:paraId="0ED420F7" w14:textId="1802C677" w:rsidR="000C47B6" w:rsidRPr="00A60A67" w:rsidRDefault="004B5B06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William Novais</w:t>
            </w:r>
          </w:p>
        </w:tc>
      </w:tr>
      <w:tr w:rsidR="000C47B6" w:rsidRPr="00A60A67" w14:paraId="2EEEC0DE" w14:textId="77777777" w:rsidTr="000C47B6">
        <w:trPr>
          <w:cantSplit/>
        </w:trPr>
        <w:tc>
          <w:tcPr>
            <w:tcW w:w="900" w:type="dxa"/>
          </w:tcPr>
          <w:p w14:paraId="008F05FF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09E5B8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4CEC1D59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192EAEA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302894B" w14:textId="77777777" w:rsidTr="000C47B6">
        <w:trPr>
          <w:cantSplit/>
        </w:trPr>
        <w:tc>
          <w:tcPr>
            <w:tcW w:w="900" w:type="dxa"/>
          </w:tcPr>
          <w:p w14:paraId="1869BE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BC669E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75DA246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4CB2661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A9CE65C" w14:textId="77777777" w:rsidTr="000C47B6">
        <w:trPr>
          <w:cantSplit/>
        </w:trPr>
        <w:tc>
          <w:tcPr>
            <w:tcW w:w="900" w:type="dxa"/>
          </w:tcPr>
          <w:p w14:paraId="4359EA66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6B82111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77D7590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1B7E62B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64F909" w14:textId="77777777" w:rsidTr="000C47B6">
        <w:trPr>
          <w:cantSplit/>
        </w:trPr>
        <w:tc>
          <w:tcPr>
            <w:tcW w:w="900" w:type="dxa"/>
          </w:tcPr>
          <w:p w14:paraId="503E2AE4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C00540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33A388C6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23C2E8A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CE245FB" w14:textId="77777777" w:rsidTr="000C47B6">
        <w:trPr>
          <w:cantSplit/>
        </w:trPr>
        <w:tc>
          <w:tcPr>
            <w:tcW w:w="900" w:type="dxa"/>
          </w:tcPr>
          <w:p w14:paraId="47B28CF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7D77AA9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0897A7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052AFAC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D93004" w14:textId="77777777" w:rsidTr="000C47B6">
        <w:trPr>
          <w:cantSplit/>
        </w:trPr>
        <w:tc>
          <w:tcPr>
            <w:tcW w:w="900" w:type="dxa"/>
          </w:tcPr>
          <w:p w14:paraId="6FA38AC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0107B1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434E159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25A00B2B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1664A45" w14:textId="77777777" w:rsidTr="000C47B6">
        <w:trPr>
          <w:cantSplit/>
        </w:trPr>
        <w:tc>
          <w:tcPr>
            <w:tcW w:w="900" w:type="dxa"/>
          </w:tcPr>
          <w:p w14:paraId="3213B031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385B1E1E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A9F485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6BA699C7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</w:tbl>
    <w:p w14:paraId="7C3C3751" w14:textId="77777777" w:rsidR="00B7181F" w:rsidRPr="00A60A67" w:rsidRDefault="00B7181F">
      <w:pPr>
        <w:jc w:val="center"/>
        <w:rPr>
          <w:lang w:val="pt-BR"/>
        </w:rPr>
      </w:pPr>
    </w:p>
    <w:p w14:paraId="2D23212D" w14:textId="77777777" w:rsidR="00B7181F" w:rsidRPr="00A60A67" w:rsidRDefault="00805172">
      <w:pPr>
        <w:jc w:val="center"/>
        <w:rPr>
          <w:b/>
          <w:sz w:val="30"/>
          <w:lang w:val="pt-BR"/>
        </w:rPr>
      </w:pPr>
      <w:r w:rsidRPr="00A60A67">
        <w:rPr>
          <w:lang w:val="pt-BR"/>
        </w:rPr>
        <w:br w:type="page"/>
      </w:r>
      <w:r w:rsidRPr="00A60A67">
        <w:rPr>
          <w:b/>
          <w:sz w:val="30"/>
          <w:lang w:val="pt-BR"/>
        </w:rPr>
        <w:lastRenderedPageBreak/>
        <w:t>Índice</w:t>
      </w:r>
    </w:p>
    <w:p w14:paraId="37BC93D7" w14:textId="77777777" w:rsidR="00B7181F" w:rsidRPr="00A60A67" w:rsidRDefault="00805172">
      <w:pPr>
        <w:rPr>
          <w:lang w:val="pt-BR"/>
        </w:rPr>
      </w:pPr>
      <w:r w:rsidRPr="00A60A67">
        <w:rPr>
          <w:lang w:val="pt-BR"/>
        </w:rPr>
        <w:t xml:space="preserve"> </w:t>
      </w:r>
    </w:p>
    <w:p w14:paraId="58806670" w14:textId="77777777" w:rsidR="00A60A67" w:rsidRPr="00A60A67" w:rsidRDefault="0080517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 w:rsidRPr="00A60A67">
        <w:rPr>
          <w:rFonts w:ascii="Times New Roman" w:hAnsi="Times New Roman"/>
          <w:lang w:val="pt-BR"/>
        </w:rPr>
        <w:fldChar w:fldCharType="begin"/>
      </w:r>
      <w:r w:rsidRPr="00A60A67">
        <w:rPr>
          <w:rFonts w:ascii="Times New Roman" w:hAnsi="Times New Roman"/>
          <w:lang w:val="pt-BR"/>
        </w:rPr>
        <w:instrText xml:space="preserve"> TOC \o "1-4" \h \z </w:instrText>
      </w:r>
      <w:r w:rsidRPr="00A60A67">
        <w:rPr>
          <w:rFonts w:ascii="Times New Roman" w:hAnsi="Times New Roman"/>
          <w:lang w:val="pt-BR"/>
        </w:rPr>
        <w:fldChar w:fldCharType="separate"/>
      </w:r>
      <w:hyperlink w:anchor="_Toc271386867" w:history="1">
        <w:r w:rsidR="00A60A67" w:rsidRPr="00A60A67">
          <w:rPr>
            <w:rStyle w:val="Hyperlink"/>
            <w:noProof/>
            <w:lang w:val="pt-BR"/>
          </w:rPr>
          <w:t>1.</w:t>
        </w:r>
        <w:r w:rsidR="00A60A67" w:rsidRPr="00A60A67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Introdução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_Toc271386867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50E6AD87" w14:textId="77777777" w:rsidR="00A60A67" w:rsidRPr="00A60A67" w:rsidRDefault="00220B1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68" w:history="1">
        <w:r w:rsidR="00A60A67" w:rsidRPr="00A60A67">
          <w:rPr>
            <w:rStyle w:val="Hyperlink"/>
            <w:noProof/>
            <w:lang w:val="pt-BR"/>
          </w:rPr>
          <w:t>1.1.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Objetivo do Documento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_Toc271386868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3C9C01E3" w14:textId="77777777" w:rsidR="00A60A67" w:rsidRPr="00A60A67" w:rsidRDefault="00220B1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69" w:history="1">
        <w:r w:rsidR="00A60A67" w:rsidRPr="00A60A67">
          <w:rPr>
            <w:rStyle w:val="Hyperlink"/>
            <w:noProof/>
            <w:lang w:val="pt-BR"/>
          </w:rPr>
          <w:t>1.2.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Objetivos do Projeto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_Toc271386869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4801463E" w14:textId="77777777" w:rsidR="00A60A67" w:rsidRPr="00A60A67" w:rsidRDefault="00220B1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0" w:history="1">
        <w:r w:rsidR="00A60A67" w:rsidRPr="00A60A67">
          <w:rPr>
            <w:rStyle w:val="Hyperlink"/>
            <w:noProof/>
            <w:lang w:val="pt-BR"/>
          </w:rPr>
          <w:t>1.3.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Escopo do Projeto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_Toc271386870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73F09E20" w14:textId="77777777" w:rsidR="00A60A67" w:rsidRPr="00A60A67" w:rsidRDefault="00220B1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1" w:history="1">
        <w:r w:rsidR="00A60A67" w:rsidRPr="00A60A67">
          <w:rPr>
            <w:rStyle w:val="Hyperlink"/>
            <w:noProof/>
            <w:lang w:val="pt-BR"/>
          </w:rPr>
          <w:t>1.4.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Referências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_Toc271386871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70EF1726" w14:textId="77777777" w:rsidR="00A60A67" w:rsidRPr="00A60A67" w:rsidRDefault="00220B19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271386872" w:history="1">
        <w:r w:rsidR="00A60A67" w:rsidRPr="00A60A67">
          <w:rPr>
            <w:rStyle w:val="Hyperlink"/>
            <w:noProof/>
            <w:lang w:val="pt-BR"/>
          </w:rPr>
          <w:t>2.</w:t>
        </w:r>
        <w:r w:rsidR="00A60A67" w:rsidRPr="00A60A67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Partes Envolvidas e Usuários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_Toc271386872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1F5811CE" w14:textId="77777777" w:rsidR="00A60A67" w:rsidRPr="00A60A67" w:rsidRDefault="00220B19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271386873" w:history="1">
        <w:r w:rsidR="00A60A67" w:rsidRPr="00A60A67">
          <w:rPr>
            <w:rStyle w:val="Hyperlink"/>
            <w:noProof/>
            <w:lang w:val="pt-BR"/>
          </w:rPr>
          <w:t>3.</w:t>
        </w:r>
        <w:r w:rsidR="00A60A67" w:rsidRPr="00A60A67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Visão Geral do Projeto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_Toc271386873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10AFCF33" w14:textId="77777777" w:rsidR="00A60A67" w:rsidRPr="00A60A67" w:rsidRDefault="00220B1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4" w:history="1">
        <w:r w:rsidR="00A60A67" w:rsidRPr="00A60A67">
          <w:rPr>
            <w:rStyle w:val="Hyperlink"/>
            <w:noProof/>
            <w:lang w:val="pt-BR"/>
          </w:rPr>
          <w:t>3.1.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Visão da Situação Proposta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_Toc271386874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43AC9651" w14:textId="77777777" w:rsidR="00A60A67" w:rsidRPr="00A60A67" w:rsidRDefault="00220B1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5" w:history="1">
        <w:r w:rsidR="00A60A67" w:rsidRPr="00A60A67">
          <w:rPr>
            <w:rStyle w:val="Hyperlink"/>
            <w:noProof/>
            <w:lang w:val="pt-BR"/>
          </w:rPr>
          <w:t>3.2.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Visão Gráfica da Situação Proposta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_Toc271386875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4F0F8382" w14:textId="77777777" w:rsidR="00A60A67" w:rsidRPr="00A60A67" w:rsidRDefault="00220B1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6" w:history="1">
        <w:r w:rsidR="00A60A67" w:rsidRPr="00A60A67">
          <w:rPr>
            <w:rStyle w:val="Hyperlink"/>
            <w:noProof/>
            <w:lang w:val="pt-BR"/>
          </w:rPr>
          <w:t>3.3.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Funcionalidades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_Toc271386876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2134E327" w14:textId="77777777" w:rsidR="00A60A67" w:rsidRPr="00A60A67" w:rsidRDefault="00220B1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7" w:history="1">
        <w:r w:rsidR="00A60A67" w:rsidRPr="00A60A67">
          <w:rPr>
            <w:rStyle w:val="Hyperlink"/>
            <w:noProof/>
            <w:lang w:val="pt-BR"/>
          </w:rPr>
          <w:t>3.4.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Premissas e Restrições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_Toc271386877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04FB093E" w14:textId="77777777" w:rsidR="00A60A67" w:rsidRPr="00A60A67" w:rsidRDefault="00220B1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8" w:history="1">
        <w:r w:rsidR="00A60A67" w:rsidRPr="00A60A67">
          <w:rPr>
            <w:rStyle w:val="Hyperlink"/>
            <w:b/>
            <w:bCs/>
            <w:noProof/>
            <w:lang w:val="pt-BR"/>
          </w:rPr>
          <w:t>3.4.1.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Recursos e Prazos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_Toc271386878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2D9E3A3C" w14:textId="77777777" w:rsidR="00A60A67" w:rsidRPr="00A60A67" w:rsidRDefault="00220B1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9" w:history="1">
        <w:r w:rsidR="00A60A67" w:rsidRPr="00A60A67">
          <w:rPr>
            <w:rStyle w:val="Hyperlink"/>
            <w:b/>
            <w:bCs/>
            <w:noProof/>
            <w:lang w:val="pt-BR"/>
          </w:rPr>
          <w:t>3.4.2.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Legal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_Toc271386879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2A2CD7CE" w14:textId="77777777" w:rsidR="00A60A67" w:rsidRPr="00A60A67" w:rsidRDefault="00220B1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0" w:history="1">
        <w:r w:rsidR="00A60A67" w:rsidRPr="00A60A67">
          <w:rPr>
            <w:rStyle w:val="Hyperlink"/>
            <w:b/>
            <w:bCs/>
            <w:noProof/>
            <w:lang w:val="pt-BR"/>
          </w:rPr>
          <w:t>3.4.3.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Usabilidade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_Toc271386880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155FC2AB" w14:textId="77777777" w:rsidR="00A60A67" w:rsidRPr="00A60A67" w:rsidRDefault="00220B1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1" w:history="1">
        <w:r w:rsidR="00A60A67" w:rsidRPr="00A60A67">
          <w:rPr>
            <w:rStyle w:val="Hyperlink"/>
            <w:b/>
            <w:bCs/>
            <w:noProof/>
            <w:lang w:val="pt-BR"/>
          </w:rPr>
          <w:t>3.4.4.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Confiabilidade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_Toc271386881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15BBE2E1" w14:textId="77777777" w:rsidR="00A60A67" w:rsidRPr="00A60A67" w:rsidRDefault="00220B1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2" w:history="1">
        <w:r w:rsidR="00A60A67" w:rsidRPr="00A60A67">
          <w:rPr>
            <w:rStyle w:val="Hyperlink"/>
            <w:b/>
            <w:bCs/>
            <w:noProof/>
            <w:lang w:val="pt-BR"/>
          </w:rPr>
          <w:t>3.4.5.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Desempenho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_Toc271386882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63FB9386" w14:textId="77777777" w:rsidR="00A60A67" w:rsidRPr="00A60A67" w:rsidRDefault="00220B1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3" w:history="1">
        <w:r w:rsidR="00A60A67" w:rsidRPr="00A60A67">
          <w:rPr>
            <w:rStyle w:val="Hyperlink"/>
            <w:b/>
            <w:bCs/>
            <w:noProof/>
            <w:lang w:val="pt-BR"/>
          </w:rPr>
          <w:t>3.4.6.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Requisitos de Projeto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_Toc271386883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455767F3" w14:textId="77777777" w:rsidR="00A60A67" w:rsidRPr="00A60A67" w:rsidRDefault="00220B19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4" w:history="1">
        <w:r w:rsidR="00A60A67" w:rsidRPr="00A60A67">
          <w:rPr>
            <w:rStyle w:val="Hyperlink"/>
            <w:b/>
            <w:bCs/>
            <w:noProof/>
            <w:lang w:val="pt-BR"/>
          </w:rPr>
          <w:t>3.4.7.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Componentes de Terceiros (COTS)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_Toc271386884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453BC12D" w14:textId="77777777" w:rsidR="00A60A67" w:rsidRPr="00A60A67" w:rsidRDefault="00220B19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5" w:history="1">
        <w:r w:rsidR="00A60A67" w:rsidRPr="00A60A67">
          <w:rPr>
            <w:rStyle w:val="Hyperlink"/>
            <w:noProof/>
            <w:lang w:val="pt-BR"/>
          </w:rPr>
          <w:t>3.5.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Não Fazem Parte Do Escopo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_Toc271386885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206EA468" w14:textId="77777777" w:rsidR="00B7181F" w:rsidRPr="00A60A67" w:rsidRDefault="00805172">
      <w:pPr>
        <w:pStyle w:val="Sumrio4"/>
        <w:rPr>
          <w:lang w:val="pt-BR"/>
        </w:rPr>
      </w:pPr>
      <w:r w:rsidRPr="00A60A67">
        <w:rPr>
          <w:rFonts w:ascii="Times New Roman" w:hAnsi="Times New Roman"/>
          <w:sz w:val="22"/>
          <w:lang w:val="pt-BR"/>
        </w:rPr>
        <w:fldChar w:fldCharType="end"/>
      </w:r>
    </w:p>
    <w:p w14:paraId="4FA5E114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A60A67">
        <w:rPr>
          <w:lang w:val="pt-BR"/>
        </w:rPr>
        <w:br w:type="page"/>
      </w:r>
      <w:r w:rsidRPr="00A60A67">
        <w:rPr>
          <w:lang w:val="pt-BR"/>
        </w:rPr>
        <w:lastRenderedPageBreak/>
        <w:t xml:space="preserve"> </w:t>
      </w:r>
      <w:bookmarkStart w:id="3" w:name="_Toc29264751"/>
      <w:bookmarkStart w:id="4" w:name="_Toc31701056"/>
      <w:bookmarkStart w:id="5" w:name="_Toc32203817"/>
      <w:bookmarkStart w:id="6" w:name="_Toc271386867"/>
      <w:r w:rsidRPr="00A60A67">
        <w:rPr>
          <w:lang w:val="pt-BR"/>
        </w:rPr>
        <w:t>Introdução</w:t>
      </w:r>
      <w:bookmarkEnd w:id="3"/>
      <w:bookmarkEnd w:id="4"/>
      <w:bookmarkEnd w:id="5"/>
      <w:bookmarkEnd w:id="6"/>
    </w:p>
    <w:p w14:paraId="29B8980E" w14:textId="77777777" w:rsidR="00B7181F" w:rsidRPr="00A60A67" w:rsidRDefault="00B7181F">
      <w:pPr>
        <w:rPr>
          <w:color w:val="0000FF"/>
          <w:lang w:val="pt-BR"/>
        </w:rPr>
      </w:pPr>
    </w:p>
    <w:p w14:paraId="29AE181F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7" w:name="_Toc28671940"/>
      <w:bookmarkStart w:id="8" w:name="_Toc28671986"/>
      <w:bookmarkStart w:id="9" w:name="_Toc29264752"/>
      <w:bookmarkStart w:id="10" w:name="_Toc31701057"/>
      <w:bookmarkStart w:id="11" w:name="_Toc32203818"/>
      <w:bookmarkStart w:id="12" w:name="_Toc271386868"/>
      <w:r w:rsidRPr="00A60A67">
        <w:rPr>
          <w:lang w:val="pt-BR"/>
        </w:rPr>
        <w:t>Objetivo do Documento</w:t>
      </w:r>
      <w:bookmarkEnd w:id="7"/>
      <w:bookmarkEnd w:id="8"/>
      <w:bookmarkEnd w:id="9"/>
      <w:bookmarkEnd w:id="10"/>
      <w:bookmarkEnd w:id="11"/>
      <w:bookmarkEnd w:id="12"/>
    </w:p>
    <w:p w14:paraId="2E0E6767" w14:textId="06A54B44" w:rsidR="00B7181F" w:rsidRDefault="00805172" w:rsidP="00DB1B70">
      <w:pPr>
        <w:pStyle w:val="Corpodetexto"/>
        <w:rPr>
          <w:color w:val="auto"/>
          <w:lang w:val="pt-BR"/>
        </w:rPr>
      </w:pPr>
      <w:r w:rsidRPr="00A60A67">
        <w:rPr>
          <w:color w:val="auto"/>
          <w:lang w:val="pt-BR"/>
        </w:rPr>
        <w:t xml:space="preserve">Este documento apresenta uma solução proposta de software </w:t>
      </w:r>
      <w:r w:rsidR="00DB1B70">
        <w:rPr>
          <w:color w:val="auto"/>
          <w:lang w:val="pt-BR"/>
        </w:rPr>
        <w:t xml:space="preserve">para o projeto de melhoria de mobilidade urbana com o aplicativo mobile </w:t>
      </w:r>
      <w:proofErr w:type="spellStart"/>
      <w:proofErr w:type="gramStart"/>
      <w:r w:rsidR="00DB1B70">
        <w:rPr>
          <w:color w:val="auto"/>
          <w:lang w:val="pt-BR"/>
        </w:rPr>
        <w:t>DesafogaSP</w:t>
      </w:r>
      <w:proofErr w:type="spellEnd"/>
      <w:proofErr w:type="gramEnd"/>
      <w:r w:rsidR="00DB1B70">
        <w:rPr>
          <w:color w:val="auto"/>
          <w:lang w:val="pt-BR"/>
        </w:rPr>
        <w:t>,</w:t>
      </w:r>
      <w:r w:rsidRPr="00A60A67">
        <w:rPr>
          <w:lang w:val="pt-BR"/>
        </w:rPr>
        <w:t xml:space="preserve"> </w:t>
      </w:r>
      <w:r w:rsidRPr="00A60A67">
        <w:rPr>
          <w:color w:val="auto"/>
          <w:lang w:val="pt-BR"/>
        </w:rPr>
        <w:t>d</w:t>
      </w:r>
      <w:r w:rsidR="002B2567" w:rsidRPr="00A60A67">
        <w:rPr>
          <w:color w:val="auto"/>
          <w:lang w:val="pt-BR"/>
        </w:rPr>
        <w:t xml:space="preserve">escrevendo </w:t>
      </w:r>
      <w:r w:rsidRPr="00A60A67">
        <w:rPr>
          <w:color w:val="auto"/>
          <w:lang w:val="pt-BR"/>
        </w:rPr>
        <w:t>o escopo do projeto e as princi</w:t>
      </w:r>
      <w:r w:rsidR="002B2567" w:rsidRPr="00A60A67">
        <w:rPr>
          <w:color w:val="auto"/>
          <w:lang w:val="pt-BR"/>
        </w:rPr>
        <w:t>pais funcionalidades esperadas com s</w:t>
      </w:r>
      <w:r w:rsidR="00DB1B70">
        <w:rPr>
          <w:color w:val="auto"/>
          <w:lang w:val="pt-BR"/>
        </w:rPr>
        <w:t>uas respectivas especificações , requisitos de funcionalidades e abrangência das suas capacidades.</w:t>
      </w:r>
    </w:p>
    <w:p w14:paraId="714F99D0" w14:textId="77777777" w:rsidR="00CE15BE" w:rsidRPr="00A60A67" w:rsidRDefault="00CE15BE" w:rsidP="00DB1B70">
      <w:pPr>
        <w:pStyle w:val="Corpodetexto"/>
        <w:rPr>
          <w:lang w:val="pt-BR"/>
        </w:rPr>
      </w:pPr>
    </w:p>
    <w:p w14:paraId="79A19755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3" w:name="_Toc28671942"/>
      <w:bookmarkStart w:id="14" w:name="_Toc28671988"/>
      <w:bookmarkStart w:id="15" w:name="_Toc29264753"/>
      <w:bookmarkStart w:id="16" w:name="_Toc31701058"/>
      <w:bookmarkStart w:id="17" w:name="_Toc32203819"/>
      <w:bookmarkStart w:id="18" w:name="_Toc271386869"/>
      <w:r w:rsidRPr="00A60A67">
        <w:rPr>
          <w:lang w:val="pt-BR"/>
        </w:rPr>
        <w:t>Objetivos do Projeto</w:t>
      </w:r>
      <w:bookmarkEnd w:id="13"/>
      <w:bookmarkEnd w:id="14"/>
      <w:bookmarkEnd w:id="15"/>
      <w:bookmarkEnd w:id="16"/>
      <w:bookmarkEnd w:id="17"/>
      <w:bookmarkEnd w:id="18"/>
    </w:p>
    <w:p w14:paraId="04C67FAD" w14:textId="77777777" w:rsidR="00CE15BE" w:rsidRDefault="00CE15BE" w:rsidP="00A0142D">
      <w:pPr>
        <w:pStyle w:val="Comentarios"/>
        <w:spacing w:before="120"/>
        <w:rPr>
          <w:i w:val="0"/>
          <w:color w:val="auto"/>
          <w:sz w:val="22"/>
        </w:rPr>
      </w:pPr>
      <w:r w:rsidRPr="00CE15BE">
        <w:rPr>
          <w:i w:val="0"/>
          <w:color w:val="auto"/>
          <w:sz w:val="22"/>
        </w:rPr>
        <w:t>O aplicativo mobile deve ter capacidade de suportar inicialmente cerca de 100 usuários para a fase de testes e primeiros passos.</w:t>
      </w:r>
    </w:p>
    <w:p w14:paraId="1C63333F" w14:textId="74C7C51B" w:rsidR="00CE15BE" w:rsidRPr="00CE15BE" w:rsidRDefault="00CE15BE" w:rsidP="00CE15BE">
      <w:pPr>
        <w:pStyle w:val="Comentarios"/>
        <w:spacing w:before="120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Esta solução deve abranger capacidade para suportar o cadastro de usuários, veículos, registro de rotas a percorrer, dados históricos, pontuação sobre usuários</w:t>
      </w:r>
      <w:r w:rsidR="00560E3C">
        <w:rPr>
          <w:i w:val="0"/>
          <w:color w:val="auto"/>
          <w:sz w:val="22"/>
        </w:rPr>
        <w:t xml:space="preserve"> e características de georreferenciamento.</w:t>
      </w:r>
    </w:p>
    <w:p w14:paraId="4E47DFE8" w14:textId="2097FE88" w:rsidR="00CE15BE" w:rsidRDefault="00CE15BE" w:rsidP="00CE15BE">
      <w:pPr>
        <w:pStyle w:val="Comentarios"/>
        <w:spacing w:before="120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É </w:t>
      </w:r>
      <w:r w:rsidR="00560E3C">
        <w:rPr>
          <w:i w:val="0"/>
          <w:color w:val="auto"/>
          <w:sz w:val="22"/>
        </w:rPr>
        <w:t>tid</w:t>
      </w:r>
      <w:r w:rsidR="00560E3C" w:rsidRPr="00CE15BE">
        <w:rPr>
          <w:i w:val="0"/>
          <w:color w:val="auto"/>
          <w:sz w:val="22"/>
        </w:rPr>
        <w:t>a</w:t>
      </w:r>
      <w:r w:rsidRPr="00CE15BE">
        <w:rPr>
          <w:i w:val="0"/>
          <w:color w:val="auto"/>
          <w:sz w:val="22"/>
        </w:rPr>
        <w:t xml:space="preserve"> como principal opção uma solução Cloud</w:t>
      </w:r>
      <w:r>
        <w:rPr>
          <w:i w:val="0"/>
          <w:color w:val="auto"/>
          <w:sz w:val="22"/>
        </w:rPr>
        <w:t xml:space="preserve"> para servidores</w:t>
      </w:r>
      <w:r w:rsidRPr="00CE15BE">
        <w:rPr>
          <w:i w:val="0"/>
          <w:color w:val="auto"/>
          <w:sz w:val="22"/>
        </w:rPr>
        <w:t>, devido sua fácil capacidade de expansão.</w:t>
      </w:r>
    </w:p>
    <w:p w14:paraId="020C7915" w14:textId="2EE18423" w:rsidR="00560E3C" w:rsidRPr="00CE15BE" w:rsidRDefault="00560E3C" w:rsidP="00CE15BE">
      <w:pPr>
        <w:pStyle w:val="Comentarios"/>
        <w:spacing w:before="120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O custo máximo de toda a capacidade de </w:t>
      </w:r>
      <w:r w:rsidR="004254C0">
        <w:rPr>
          <w:i w:val="0"/>
          <w:color w:val="auto"/>
          <w:sz w:val="22"/>
        </w:rPr>
        <w:t>hardware</w:t>
      </w:r>
      <w:r>
        <w:rPr>
          <w:i w:val="0"/>
          <w:color w:val="auto"/>
          <w:sz w:val="22"/>
        </w:rPr>
        <w:t>, conexão e manutenção deve girar inicialmente em torno de R$ 2.000,00.</w:t>
      </w:r>
    </w:p>
    <w:p w14:paraId="3F850B44" w14:textId="77777777" w:rsidR="00302942" w:rsidRDefault="00302942">
      <w:pPr>
        <w:pStyle w:val="Comentarios"/>
        <w:rPr>
          <w:i w:val="0"/>
          <w:color w:val="0000FF"/>
          <w:sz w:val="22"/>
        </w:rPr>
      </w:pPr>
    </w:p>
    <w:p w14:paraId="57D4AB89" w14:textId="77777777" w:rsidR="00B7181F" w:rsidRPr="00A60A67" w:rsidRDefault="00B7181F">
      <w:pPr>
        <w:rPr>
          <w:color w:val="0000FF"/>
          <w:lang w:val="pt-BR"/>
        </w:rPr>
      </w:pPr>
    </w:p>
    <w:p w14:paraId="6CEB266B" w14:textId="10FAAA74" w:rsidR="00015446" w:rsidRDefault="00805172" w:rsidP="00015446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9" w:name="_Toc29264754"/>
      <w:bookmarkStart w:id="20" w:name="_Toc31701059"/>
      <w:bookmarkStart w:id="21" w:name="_Toc32203820"/>
      <w:bookmarkStart w:id="22" w:name="_Toc271386870"/>
      <w:r w:rsidRPr="00A60A67">
        <w:rPr>
          <w:lang w:val="pt-BR"/>
        </w:rPr>
        <w:t>Escopo do Projeto</w:t>
      </w:r>
      <w:bookmarkEnd w:id="19"/>
      <w:bookmarkEnd w:id="20"/>
      <w:bookmarkEnd w:id="21"/>
      <w:bookmarkEnd w:id="22"/>
      <w:r w:rsidR="00015446">
        <w:rPr>
          <w:lang w:val="pt-BR"/>
        </w:rPr>
        <w:t xml:space="preserve"> </w:t>
      </w:r>
    </w:p>
    <w:p w14:paraId="15ABF2E3" w14:textId="2CCA4ABA" w:rsidR="00560E3C" w:rsidRDefault="00015446" w:rsidP="00A0142D">
      <w:pPr>
        <w:rPr>
          <w:lang w:val="pt-BR"/>
        </w:rPr>
      </w:pPr>
      <w:r>
        <w:rPr>
          <w:lang w:val="pt-BR"/>
        </w:rPr>
        <w:t xml:space="preserve">O sistema </w:t>
      </w:r>
      <w:r w:rsidR="00560E3C">
        <w:rPr>
          <w:lang w:val="pt-BR"/>
        </w:rPr>
        <w:t>ser</w:t>
      </w:r>
      <w:r>
        <w:rPr>
          <w:lang w:val="pt-BR"/>
        </w:rPr>
        <w:t>á</w:t>
      </w:r>
      <w:r w:rsidR="00560E3C">
        <w:rPr>
          <w:lang w:val="pt-BR"/>
        </w:rPr>
        <w:t xml:space="preserve"> integrado com as contas das redes sociais </w:t>
      </w:r>
      <w:proofErr w:type="spellStart"/>
      <w:r w:rsidR="00560E3C">
        <w:rPr>
          <w:lang w:val="pt-BR"/>
        </w:rPr>
        <w:t>Facebook</w:t>
      </w:r>
      <w:proofErr w:type="spellEnd"/>
      <w:r w:rsidR="00560E3C">
        <w:rPr>
          <w:lang w:val="pt-BR"/>
        </w:rPr>
        <w:t xml:space="preserve"> e Google+, com a finalidad</w:t>
      </w:r>
      <w:r>
        <w:rPr>
          <w:lang w:val="pt-BR"/>
        </w:rPr>
        <w:t>e de facilitar o cadastro</w:t>
      </w:r>
      <w:r w:rsidR="00560E3C">
        <w:rPr>
          <w:lang w:val="pt-BR"/>
        </w:rPr>
        <w:t xml:space="preserve"> </w:t>
      </w:r>
      <w:r>
        <w:rPr>
          <w:lang w:val="pt-BR"/>
        </w:rPr>
        <w:t xml:space="preserve">e garantir transparência nos perfis do usuário, esta integração pode ser feita gratuitamente. </w:t>
      </w:r>
    </w:p>
    <w:p w14:paraId="7306ADDD" w14:textId="1C96F8C6" w:rsidR="00015446" w:rsidRDefault="00015446" w:rsidP="00560E3C">
      <w:pPr>
        <w:rPr>
          <w:lang w:val="pt-BR"/>
        </w:rPr>
      </w:pPr>
      <w:r>
        <w:rPr>
          <w:lang w:val="pt-BR"/>
        </w:rPr>
        <w:t xml:space="preserve">O sistema será integrado com o Google </w:t>
      </w:r>
      <w:proofErr w:type="spellStart"/>
      <w:r>
        <w:rPr>
          <w:lang w:val="pt-BR"/>
        </w:rPr>
        <w:t>Maps</w:t>
      </w:r>
      <w:proofErr w:type="spellEnd"/>
      <w:r>
        <w:rPr>
          <w:lang w:val="pt-BR"/>
        </w:rPr>
        <w:t xml:space="preserve"> para definição de rotas e monitoramento online da localização das caronas fornecidas, esta integração pode ser feita gratuitamente.</w:t>
      </w:r>
    </w:p>
    <w:p w14:paraId="33DC3B00" w14:textId="10949737" w:rsidR="00B7181F" w:rsidRPr="00A0142D" w:rsidRDefault="00015446" w:rsidP="00015446">
      <w:pPr>
        <w:rPr>
          <w:lang w:val="pt-BR"/>
        </w:rPr>
      </w:pPr>
      <w:r>
        <w:rPr>
          <w:lang w:val="pt-BR"/>
        </w:rPr>
        <w:t>Ambas as integrações são online.</w:t>
      </w:r>
      <w:r w:rsidR="00A0142D">
        <w:rPr>
          <w:lang w:val="pt-BR"/>
        </w:rPr>
        <w:t xml:space="preserve"> </w:t>
      </w:r>
      <w:r>
        <w:rPr>
          <w:lang w:val="pt-BR"/>
        </w:rPr>
        <w:t>O nível de classificação do condutor deve ser disponibilizado para visualização, isto é, após cada trajeto percorrido, sendo imediatamente ou não, o passageiro avaliará de forma anônima seu condutor para garantir a confiabilidade.</w:t>
      </w:r>
    </w:p>
    <w:p w14:paraId="423A81F2" w14:textId="77777777" w:rsidR="00661DC5" w:rsidRDefault="00661DC5">
      <w:pPr>
        <w:pStyle w:val="Corpodetexto"/>
        <w:rPr>
          <w:lang w:val="pt-BR"/>
        </w:rPr>
      </w:pPr>
    </w:p>
    <w:p w14:paraId="59980072" w14:textId="77777777" w:rsidR="00661DC5" w:rsidRPr="00A60A67" w:rsidRDefault="00661DC5">
      <w:pPr>
        <w:pStyle w:val="Corpodetexto"/>
        <w:rPr>
          <w:lang w:val="pt-BR"/>
        </w:rPr>
      </w:pPr>
    </w:p>
    <w:p w14:paraId="4204252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3" w:name="_Toc29264755"/>
      <w:bookmarkStart w:id="24" w:name="_Toc31701060"/>
      <w:bookmarkStart w:id="25" w:name="_Toc32203821"/>
      <w:bookmarkStart w:id="26" w:name="_Toc271386871"/>
      <w:r w:rsidRPr="00A60A67">
        <w:rPr>
          <w:lang w:val="pt-BR"/>
        </w:rPr>
        <w:t>Referências</w:t>
      </w:r>
      <w:bookmarkEnd w:id="23"/>
      <w:bookmarkEnd w:id="24"/>
      <w:bookmarkEnd w:id="25"/>
      <w:bookmarkEnd w:id="26"/>
    </w:p>
    <w:p w14:paraId="514464F7" w14:textId="0C5B785C" w:rsidR="00B7181F" w:rsidRPr="00661DC5" w:rsidRDefault="00661DC5">
      <w:pPr>
        <w:pStyle w:val="Comentarios"/>
        <w:rPr>
          <w:rFonts w:ascii="Helvetica" w:hAnsi="Helvetica"/>
          <w:i w:val="0"/>
          <w:color w:val="000000" w:themeColor="text1"/>
          <w:sz w:val="22"/>
        </w:rPr>
      </w:pPr>
      <w:r w:rsidRPr="00661DC5">
        <w:rPr>
          <w:rFonts w:ascii="Helvetica" w:hAnsi="Helvetica"/>
          <w:i w:val="0"/>
          <w:color w:val="000000" w:themeColor="text1"/>
          <w:sz w:val="22"/>
        </w:rPr>
        <w:t>Sites especializados em carona atuantes no mercado nacional:</w:t>
      </w:r>
    </w:p>
    <w:p w14:paraId="48440CDE" w14:textId="77777777" w:rsidR="00661DC5" w:rsidRDefault="00661DC5" w:rsidP="00661DC5">
      <w:pPr>
        <w:pStyle w:val="Corpodetexto"/>
        <w:rPr>
          <w:rFonts w:ascii="Helvetica" w:hAnsi="Helvetica"/>
          <w:color w:val="000000" w:themeColor="text1"/>
          <w:lang w:val="pt-BR"/>
        </w:rPr>
      </w:pPr>
    </w:p>
    <w:p w14:paraId="75AE77C9" w14:textId="77777777" w:rsidR="00661DC5" w:rsidRPr="00602311" w:rsidRDefault="00661DC5" w:rsidP="00661DC5">
      <w:pPr>
        <w:pStyle w:val="Corpodetexto"/>
        <w:numPr>
          <w:ilvl w:val="0"/>
          <w:numId w:val="5"/>
        </w:numPr>
        <w:rPr>
          <w:rFonts w:ascii="Helvetica" w:hAnsi="Helvetica"/>
          <w:color w:val="000000" w:themeColor="text1"/>
          <w:lang w:val="pt-BR"/>
        </w:rPr>
      </w:pPr>
      <w:r>
        <w:rPr>
          <w:rFonts w:ascii="Helvetica" w:hAnsi="Helvetica"/>
          <w:color w:val="000000" w:themeColor="text1"/>
          <w:lang w:val="pt-BR"/>
        </w:rPr>
        <w:t>Carona Solidária: site brasileiro, um dos primeiros no segmento nacionalmente.</w:t>
      </w:r>
    </w:p>
    <w:p w14:paraId="413663BD" w14:textId="77777777" w:rsidR="00661DC5" w:rsidRPr="00602311" w:rsidRDefault="00220B19" w:rsidP="00661DC5">
      <w:pPr>
        <w:pStyle w:val="Corpodetexto"/>
        <w:ind w:left="720"/>
        <w:rPr>
          <w:rStyle w:val="Hyperlink"/>
          <w:rFonts w:ascii="Helvetica" w:hAnsi="Helvetica"/>
        </w:rPr>
      </w:pPr>
      <w:hyperlink r:id="rId8" w:history="1">
        <w:r w:rsidR="00661DC5" w:rsidRPr="00602311">
          <w:rPr>
            <w:rStyle w:val="Hyperlink"/>
            <w:rFonts w:ascii="Helvetica" w:hAnsi="Helvetica"/>
            <w:lang w:val="pt-BR"/>
          </w:rPr>
          <w:t>http://www.caronasolidaria.com/</w:t>
        </w:r>
      </w:hyperlink>
    </w:p>
    <w:p w14:paraId="4C9300BE" w14:textId="77777777" w:rsidR="00661DC5" w:rsidRDefault="00661DC5" w:rsidP="00661DC5">
      <w:pPr>
        <w:pStyle w:val="Corpodetexto"/>
        <w:numPr>
          <w:ilvl w:val="0"/>
          <w:numId w:val="5"/>
        </w:numPr>
        <w:rPr>
          <w:color w:val="000000" w:themeColor="text1"/>
          <w:lang w:val="pt-BR"/>
        </w:rPr>
      </w:pPr>
      <w:proofErr w:type="spellStart"/>
      <w:r>
        <w:rPr>
          <w:color w:val="000000" w:themeColor="text1"/>
          <w:lang w:val="pt-BR"/>
        </w:rPr>
        <w:t>Caronetas</w:t>
      </w:r>
      <w:proofErr w:type="spellEnd"/>
      <w:r>
        <w:rPr>
          <w:color w:val="000000" w:themeColor="text1"/>
          <w:lang w:val="pt-BR"/>
        </w:rPr>
        <w:t>: Um dos mais influentes, base da concepção deste projeto.</w:t>
      </w:r>
    </w:p>
    <w:p w14:paraId="3E905077" w14:textId="77777777" w:rsidR="00661DC5" w:rsidRDefault="00220B19" w:rsidP="00661DC5">
      <w:pPr>
        <w:pStyle w:val="Corpodetexto"/>
        <w:ind w:left="720"/>
        <w:rPr>
          <w:color w:val="000000" w:themeColor="text1"/>
          <w:lang w:val="pt-BR"/>
        </w:rPr>
      </w:pPr>
      <w:hyperlink r:id="rId9" w:history="1">
        <w:r w:rsidR="00661DC5" w:rsidRPr="004B55F0">
          <w:rPr>
            <w:rStyle w:val="Hyperlink"/>
            <w:lang w:val="pt-BR"/>
          </w:rPr>
          <w:t>http://www.caronetas.com.br/</w:t>
        </w:r>
      </w:hyperlink>
    </w:p>
    <w:p w14:paraId="4CD55FA9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27" w:name="_Toc271386873"/>
      <w:r w:rsidRPr="00A60A67">
        <w:rPr>
          <w:lang w:val="pt-BR"/>
        </w:rPr>
        <w:lastRenderedPageBreak/>
        <w:t>Visão Geral do Projeto</w:t>
      </w:r>
      <w:bookmarkEnd w:id="27"/>
    </w:p>
    <w:p w14:paraId="30C3B867" w14:textId="77777777" w:rsidR="00B7181F" w:rsidRPr="00A60A67" w:rsidRDefault="00B7181F">
      <w:pPr>
        <w:pStyle w:val="Corpodetexto"/>
        <w:rPr>
          <w:lang w:val="pt-BR"/>
        </w:rPr>
      </w:pPr>
    </w:p>
    <w:p w14:paraId="5F86115F" w14:textId="77777777" w:rsidR="00B7181F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8" w:name="_Toc29264762"/>
      <w:bookmarkStart w:id="29" w:name="_Toc31701068"/>
      <w:bookmarkStart w:id="30" w:name="_Toc32203829"/>
      <w:bookmarkStart w:id="31" w:name="_Toc271386874"/>
      <w:r w:rsidRPr="00A60A67">
        <w:rPr>
          <w:lang w:val="pt-BR"/>
        </w:rPr>
        <w:t>Visão da Situação Propost</w:t>
      </w:r>
      <w:bookmarkEnd w:id="28"/>
      <w:bookmarkEnd w:id="29"/>
      <w:bookmarkEnd w:id="30"/>
      <w:r w:rsidRPr="00A60A67">
        <w:rPr>
          <w:lang w:val="pt-BR"/>
        </w:rPr>
        <w:t>a</w:t>
      </w:r>
      <w:bookmarkEnd w:id="31"/>
    </w:p>
    <w:p w14:paraId="38BBE59A" w14:textId="5948C452" w:rsidR="003339C3" w:rsidRDefault="003339C3" w:rsidP="00A0142D">
      <w:pPr>
        <w:rPr>
          <w:lang w:val="pt-BR"/>
        </w:rPr>
      </w:pPr>
      <w:r>
        <w:rPr>
          <w:lang w:val="pt-BR"/>
        </w:rPr>
        <w:t>Esta solução visará o quesito confiabilidade, disponibilizando pontuação de cada carona fornecida.</w:t>
      </w:r>
    </w:p>
    <w:p w14:paraId="709ACABE" w14:textId="2F79DD2B" w:rsidR="003339C3" w:rsidRDefault="003339C3" w:rsidP="003339C3">
      <w:pPr>
        <w:rPr>
          <w:lang w:val="pt-BR"/>
        </w:rPr>
      </w:pPr>
      <w:r>
        <w:rPr>
          <w:lang w:val="pt-BR"/>
        </w:rPr>
        <w:t xml:space="preserve">O </w:t>
      </w:r>
      <w:r w:rsidR="00EC48CF">
        <w:rPr>
          <w:lang w:val="pt-BR"/>
        </w:rPr>
        <w:t>trajeto percorrido durante a carona poderá ser monitorado e registrado usando o recurso de localização</w:t>
      </w:r>
      <w:r>
        <w:rPr>
          <w:lang w:val="pt-BR"/>
        </w:rPr>
        <w:t xml:space="preserve"> do próprio Smartphone.</w:t>
      </w:r>
    </w:p>
    <w:p w14:paraId="1044A95B" w14:textId="0F92AE67" w:rsidR="00B7181F" w:rsidRPr="00A60A67" w:rsidRDefault="00EC48CF">
      <w:pPr>
        <w:rPr>
          <w:color w:val="0000FF"/>
          <w:lang w:val="pt-BR"/>
        </w:rPr>
      </w:pPr>
      <w:r>
        <w:rPr>
          <w:lang w:val="pt-BR"/>
        </w:rPr>
        <w:tab/>
      </w:r>
    </w:p>
    <w:p w14:paraId="3521CEF1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2" w:name="_Toc28671950"/>
      <w:bookmarkStart w:id="33" w:name="_Toc28671996"/>
      <w:bookmarkStart w:id="34" w:name="_Toc29264763"/>
      <w:bookmarkStart w:id="35" w:name="_Toc31701069"/>
      <w:bookmarkStart w:id="36" w:name="_Toc32203830"/>
      <w:bookmarkStart w:id="37" w:name="_Toc271386875"/>
      <w:r w:rsidRPr="00A60A67">
        <w:rPr>
          <w:lang w:val="pt-BR"/>
        </w:rPr>
        <w:t>Visão Gráfica da Situação Propost</w:t>
      </w:r>
      <w:bookmarkEnd w:id="32"/>
      <w:bookmarkEnd w:id="33"/>
      <w:bookmarkEnd w:id="34"/>
      <w:bookmarkEnd w:id="35"/>
      <w:bookmarkEnd w:id="36"/>
      <w:r w:rsidRPr="00A60A67">
        <w:rPr>
          <w:lang w:val="pt-BR"/>
        </w:rPr>
        <w:t>a</w:t>
      </w:r>
      <w:bookmarkEnd w:id="37"/>
    </w:p>
    <w:p w14:paraId="6D0CC6F2" w14:textId="732D9A24" w:rsidR="00B7181F" w:rsidRPr="00A60A67" w:rsidRDefault="00A0142D">
      <w:pPr>
        <w:pStyle w:val="Corpodetex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77F3D6F" wp14:editId="27648EFC">
            <wp:extent cx="5200650" cy="333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220" w14:textId="77777777" w:rsidR="00B7181F" w:rsidRPr="00A60A67" w:rsidRDefault="00B7181F">
      <w:pPr>
        <w:rPr>
          <w:color w:val="0000FF"/>
          <w:lang w:val="pt-BR"/>
        </w:rPr>
      </w:pPr>
    </w:p>
    <w:p w14:paraId="0E7911C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8" w:name="_Toc29264764"/>
      <w:bookmarkStart w:id="39" w:name="_Toc31701070"/>
      <w:bookmarkStart w:id="40" w:name="_Toc32203831"/>
      <w:bookmarkStart w:id="41" w:name="_Toc271386876"/>
      <w:r w:rsidRPr="00A60A67">
        <w:rPr>
          <w:lang w:val="pt-BR"/>
        </w:rPr>
        <w:t>Funcionalidades</w:t>
      </w:r>
      <w:bookmarkEnd w:id="38"/>
      <w:bookmarkEnd w:id="39"/>
      <w:bookmarkEnd w:id="40"/>
      <w:bookmarkEnd w:id="41"/>
    </w:p>
    <w:p w14:paraId="44EFC9BA" w14:textId="77777777" w:rsidR="002B2567" w:rsidRPr="00A60A67" w:rsidRDefault="002B2567">
      <w:pPr>
        <w:pStyle w:val="Comentarios"/>
        <w:rPr>
          <w:i w:val="0"/>
          <w:color w:val="0000FF"/>
          <w:sz w:val="22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84"/>
        <w:gridCol w:w="2919"/>
        <w:gridCol w:w="2268"/>
        <w:gridCol w:w="1690"/>
      </w:tblGrid>
      <w:tr w:rsidR="002B2567" w:rsidRPr="00A60A67" w14:paraId="5DD5DD84" w14:textId="77777777" w:rsidTr="00A60A67">
        <w:trPr>
          <w:tblHeader/>
        </w:trPr>
        <w:tc>
          <w:tcPr>
            <w:tcW w:w="2184" w:type="dxa"/>
            <w:shd w:val="clear" w:color="auto" w:fill="1F497D" w:themeFill="text2"/>
          </w:tcPr>
          <w:p w14:paraId="3E1ACB39" w14:textId="1A631EF6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14:paraId="24F31DB4" w14:textId="77777777" w:rsidR="002B2567" w:rsidRPr="00A60A67" w:rsidRDefault="002B25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14:paraId="1DC74D9F" w14:textId="1FD19F45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14:paraId="01F98E54" w14:textId="409B5523" w:rsidR="002B2567" w:rsidRPr="00A60A67" w:rsidRDefault="0040014D" w:rsidP="00A60A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2B2567" w:rsidRPr="00A60A67" w14:paraId="3266E405" w14:textId="77777777" w:rsidTr="00A60A67">
        <w:tc>
          <w:tcPr>
            <w:tcW w:w="2184" w:type="dxa"/>
          </w:tcPr>
          <w:p w14:paraId="70A00936" w14:textId="542BC565" w:rsidR="002B2567" w:rsidRPr="00DA5266" w:rsidRDefault="00C9596A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DA5266">
              <w:rPr>
                <w:bCs/>
                <w:i w:val="0"/>
                <w:color w:val="auto"/>
              </w:rPr>
              <w:t>RF-1</w:t>
            </w:r>
          </w:p>
        </w:tc>
        <w:tc>
          <w:tcPr>
            <w:tcW w:w="2919" w:type="dxa"/>
          </w:tcPr>
          <w:p w14:paraId="468E61EA" w14:textId="29E2DC33" w:rsidR="002B2567" w:rsidRPr="00DA5266" w:rsidRDefault="004B5B06">
            <w:pPr>
              <w:pStyle w:val="Comentarios"/>
              <w:rPr>
                <w:i w:val="0"/>
                <w:color w:val="auto"/>
                <w:sz w:val="22"/>
              </w:rPr>
            </w:pPr>
            <w:r w:rsidRPr="00DA5266">
              <w:rPr>
                <w:color w:val="auto"/>
              </w:rPr>
              <w:t>Pontuação dos usuários</w:t>
            </w:r>
          </w:p>
        </w:tc>
        <w:tc>
          <w:tcPr>
            <w:tcW w:w="2268" w:type="dxa"/>
          </w:tcPr>
          <w:p w14:paraId="65DB984B" w14:textId="77DA0752" w:rsidR="00A60A67" w:rsidRPr="00DA5266" w:rsidRDefault="00EC48CF" w:rsidP="00A60A67">
            <w:pPr>
              <w:pStyle w:val="Comentarios"/>
              <w:rPr>
                <w:i w:val="0"/>
                <w:color w:val="auto"/>
                <w:sz w:val="22"/>
              </w:rPr>
            </w:pPr>
            <w:r w:rsidRPr="00DA5266"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6C69D03F" w14:textId="0DDC23CC" w:rsidR="00A60A67" w:rsidRPr="00A60A67" w:rsidRDefault="00A60A67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A60A67" w:rsidRPr="00A60A67" w14:paraId="4B19D4F4" w14:textId="77777777" w:rsidTr="00A60A67">
        <w:tc>
          <w:tcPr>
            <w:tcW w:w="2184" w:type="dxa"/>
          </w:tcPr>
          <w:p w14:paraId="30465348" w14:textId="6A3C6E6F" w:rsidR="00A60A67" w:rsidRPr="00DA5266" w:rsidRDefault="0040014D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DA5266">
              <w:rPr>
                <w:bCs/>
                <w:i w:val="0"/>
                <w:color w:val="auto"/>
              </w:rPr>
              <w:t>RF-2</w:t>
            </w:r>
          </w:p>
        </w:tc>
        <w:tc>
          <w:tcPr>
            <w:tcW w:w="2919" w:type="dxa"/>
          </w:tcPr>
          <w:p w14:paraId="14F5C53B" w14:textId="68D39AB8" w:rsidR="00A60A67" w:rsidRPr="00DA5266" w:rsidRDefault="00EC48CF">
            <w:pPr>
              <w:pStyle w:val="Comentarios"/>
              <w:rPr>
                <w:i w:val="0"/>
                <w:color w:val="auto"/>
                <w:sz w:val="22"/>
              </w:rPr>
            </w:pPr>
            <w:r w:rsidRPr="00DA5266">
              <w:rPr>
                <w:color w:val="auto"/>
              </w:rPr>
              <w:t>Registro histórico do trajeto da carona</w:t>
            </w:r>
          </w:p>
        </w:tc>
        <w:tc>
          <w:tcPr>
            <w:tcW w:w="2268" w:type="dxa"/>
          </w:tcPr>
          <w:p w14:paraId="378C0749" w14:textId="128049AB" w:rsidR="00A60A67" w:rsidRPr="00DA5266" w:rsidRDefault="00EC48CF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A5266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50C25A95" w14:textId="71DBB8C2" w:rsidR="00A60A67" w:rsidRPr="00A60A67" w:rsidRDefault="00A60A67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40014D" w:rsidRPr="00A60A67" w14:paraId="67ABA8A7" w14:textId="77777777" w:rsidTr="00A60A67">
        <w:tc>
          <w:tcPr>
            <w:tcW w:w="2184" w:type="dxa"/>
          </w:tcPr>
          <w:p w14:paraId="6E780369" w14:textId="3F71F745" w:rsidR="0040014D" w:rsidRPr="00DA5266" w:rsidRDefault="0040014D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A5266">
              <w:rPr>
                <w:bCs/>
                <w:i w:val="0"/>
                <w:color w:val="auto"/>
              </w:rPr>
              <w:t>RF-3</w:t>
            </w:r>
          </w:p>
        </w:tc>
        <w:tc>
          <w:tcPr>
            <w:tcW w:w="2919" w:type="dxa"/>
          </w:tcPr>
          <w:p w14:paraId="0D27BBE6" w14:textId="4DD98B10" w:rsidR="0040014D" w:rsidRPr="00DA5266" w:rsidRDefault="00EC48CF">
            <w:pPr>
              <w:pStyle w:val="Comentarios"/>
              <w:rPr>
                <w:color w:val="auto"/>
              </w:rPr>
            </w:pPr>
            <w:r w:rsidRPr="00DA5266">
              <w:rPr>
                <w:color w:val="auto"/>
              </w:rPr>
              <w:t xml:space="preserve">Cadastro de veículos </w:t>
            </w:r>
          </w:p>
        </w:tc>
        <w:tc>
          <w:tcPr>
            <w:tcW w:w="2268" w:type="dxa"/>
          </w:tcPr>
          <w:p w14:paraId="486017A2" w14:textId="788CFFAB" w:rsidR="0040014D" w:rsidRPr="00DA5266" w:rsidRDefault="00EC48CF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A5266"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29777AB8" w14:textId="77777777" w:rsidR="0040014D" w:rsidRPr="00A60A67" w:rsidRDefault="0040014D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EC48CF" w:rsidRPr="00A60A67" w14:paraId="60CFA348" w14:textId="77777777" w:rsidTr="00A60A67">
        <w:tc>
          <w:tcPr>
            <w:tcW w:w="2184" w:type="dxa"/>
          </w:tcPr>
          <w:p w14:paraId="002CBF81" w14:textId="0D94C617" w:rsidR="00EC48CF" w:rsidRPr="00DA5266" w:rsidRDefault="00EC48CF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A5266">
              <w:rPr>
                <w:bCs/>
                <w:i w:val="0"/>
                <w:color w:val="auto"/>
              </w:rPr>
              <w:t>RF-4</w:t>
            </w:r>
          </w:p>
        </w:tc>
        <w:tc>
          <w:tcPr>
            <w:tcW w:w="2919" w:type="dxa"/>
          </w:tcPr>
          <w:p w14:paraId="4FBB712F" w14:textId="6BC9B606" w:rsidR="00EC48CF" w:rsidRPr="00DA5266" w:rsidRDefault="004B5B06">
            <w:pPr>
              <w:pStyle w:val="Comentarios"/>
              <w:rPr>
                <w:color w:val="auto"/>
              </w:rPr>
            </w:pPr>
            <w:r w:rsidRPr="00DA5266">
              <w:rPr>
                <w:color w:val="auto"/>
              </w:rPr>
              <w:t xml:space="preserve">Integração com o </w:t>
            </w:r>
            <w:proofErr w:type="spellStart"/>
            <w:r w:rsidRPr="00DA5266">
              <w:rPr>
                <w:color w:val="auto"/>
              </w:rPr>
              <w:t>Facebook</w:t>
            </w:r>
            <w:proofErr w:type="spellEnd"/>
          </w:p>
        </w:tc>
        <w:tc>
          <w:tcPr>
            <w:tcW w:w="2268" w:type="dxa"/>
          </w:tcPr>
          <w:p w14:paraId="64F1F030" w14:textId="7328E62D" w:rsidR="00EC48CF" w:rsidRPr="00DA5266" w:rsidRDefault="00EC48CF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A5266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3098610B" w14:textId="77777777" w:rsidR="00EC48CF" w:rsidRPr="00A60A67" w:rsidRDefault="00EC48CF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EC48CF" w:rsidRPr="00A60A67" w14:paraId="2066A610" w14:textId="77777777" w:rsidTr="00A60A67">
        <w:tc>
          <w:tcPr>
            <w:tcW w:w="2184" w:type="dxa"/>
          </w:tcPr>
          <w:p w14:paraId="4B97D006" w14:textId="2262B9AB" w:rsidR="00EC48CF" w:rsidRPr="00DA5266" w:rsidRDefault="00EC48CF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A5266">
              <w:rPr>
                <w:bCs/>
                <w:i w:val="0"/>
                <w:color w:val="auto"/>
              </w:rPr>
              <w:t>RF-5</w:t>
            </w:r>
          </w:p>
        </w:tc>
        <w:tc>
          <w:tcPr>
            <w:tcW w:w="2919" w:type="dxa"/>
          </w:tcPr>
          <w:p w14:paraId="1A14647A" w14:textId="05D13E6B" w:rsidR="004B5B06" w:rsidRPr="00DA5266" w:rsidRDefault="004B5B06">
            <w:pPr>
              <w:pStyle w:val="Comentarios"/>
              <w:rPr>
                <w:color w:val="auto"/>
              </w:rPr>
            </w:pPr>
            <w:r w:rsidRPr="00DA5266">
              <w:rPr>
                <w:color w:val="auto"/>
              </w:rPr>
              <w:t>Integração com Google+</w:t>
            </w:r>
          </w:p>
        </w:tc>
        <w:tc>
          <w:tcPr>
            <w:tcW w:w="2268" w:type="dxa"/>
          </w:tcPr>
          <w:p w14:paraId="1B5F6C92" w14:textId="677146A6" w:rsidR="00EC48CF" w:rsidRPr="00DA5266" w:rsidRDefault="00EC48CF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A5266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36D4E51F" w14:textId="77777777" w:rsidR="00EC48CF" w:rsidRPr="00A60A67" w:rsidRDefault="00EC48CF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EC48CF" w:rsidRPr="00A60A67" w14:paraId="550870AF" w14:textId="77777777" w:rsidTr="00A60A67">
        <w:tc>
          <w:tcPr>
            <w:tcW w:w="2184" w:type="dxa"/>
          </w:tcPr>
          <w:p w14:paraId="02683AB2" w14:textId="38B15331" w:rsidR="00EC48CF" w:rsidRPr="00DA5266" w:rsidRDefault="00EC48CF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A5266">
              <w:rPr>
                <w:bCs/>
                <w:i w:val="0"/>
                <w:color w:val="auto"/>
              </w:rPr>
              <w:t>RF-6</w:t>
            </w:r>
          </w:p>
        </w:tc>
        <w:tc>
          <w:tcPr>
            <w:tcW w:w="2919" w:type="dxa"/>
          </w:tcPr>
          <w:p w14:paraId="73A06CF8" w14:textId="07BB73E9" w:rsidR="00EC48CF" w:rsidRPr="00DA5266" w:rsidRDefault="004B5B06">
            <w:pPr>
              <w:pStyle w:val="Comentarios"/>
              <w:rPr>
                <w:color w:val="auto"/>
              </w:rPr>
            </w:pPr>
            <w:r w:rsidRPr="00DA5266">
              <w:rPr>
                <w:color w:val="auto"/>
              </w:rPr>
              <w:t xml:space="preserve">Integração com o Google </w:t>
            </w:r>
            <w:proofErr w:type="spellStart"/>
            <w:r w:rsidRPr="00DA5266">
              <w:rPr>
                <w:color w:val="auto"/>
              </w:rPr>
              <w:t>Maps</w:t>
            </w:r>
            <w:proofErr w:type="spellEnd"/>
          </w:p>
        </w:tc>
        <w:tc>
          <w:tcPr>
            <w:tcW w:w="2268" w:type="dxa"/>
          </w:tcPr>
          <w:p w14:paraId="6C8149AC" w14:textId="6AE75D40" w:rsidR="00EC48CF" w:rsidRPr="00DA5266" w:rsidRDefault="004B5B06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A5266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36F44BB0" w14:textId="77777777" w:rsidR="00EC48CF" w:rsidRPr="00A60A67" w:rsidRDefault="00EC48CF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B9558C" w:rsidRPr="00A60A67" w14:paraId="4135FBA1" w14:textId="77777777" w:rsidTr="00A60A67">
        <w:tc>
          <w:tcPr>
            <w:tcW w:w="2184" w:type="dxa"/>
          </w:tcPr>
          <w:p w14:paraId="5FAB4D04" w14:textId="3D5A6FD6" w:rsidR="00B9558C" w:rsidRPr="00DA5266" w:rsidRDefault="004B5B06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A5266">
              <w:rPr>
                <w:bCs/>
                <w:i w:val="0"/>
                <w:color w:val="auto"/>
              </w:rPr>
              <w:t>RF-7</w:t>
            </w:r>
          </w:p>
        </w:tc>
        <w:tc>
          <w:tcPr>
            <w:tcW w:w="2919" w:type="dxa"/>
          </w:tcPr>
          <w:p w14:paraId="49B6761C" w14:textId="112B8F32" w:rsidR="00B9558C" w:rsidRPr="00DA5266" w:rsidRDefault="004B5B06">
            <w:pPr>
              <w:pStyle w:val="Comentarios"/>
              <w:rPr>
                <w:color w:val="auto"/>
              </w:rPr>
            </w:pPr>
            <w:r w:rsidRPr="00DA5266">
              <w:rPr>
                <w:color w:val="auto"/>
              </w:rPr>
              <w:t xml:space="preserve">Visualização online de outros usuários (como no </w:t>
            </w:r>
            <w:proofErr w:type="spellStart"/>
            <w:r w:rsidRPr="00DA5266">
              <w:rPr>
                <w:color w:val="auto"/>
              </w:rPr>
              <w:t>Waze</w:t>
            </w:r>
            <w:proofErr w:type="spellEnd"/>
            <w:r w:rsidRPr="00DA5266">
              <w:rPr>
                <w:color w:val="auto"/>
              </w:rPr>
              <w:t>)</w:t>
            </w:r>
          </w:p>
        </w:tc>
        <w:tc>
          <w:tcPr>
            <w:tcW w:w="2268" w:type="dxa"/>
          </w:tcPr>
          <w:p w14:paraId="77DDD9F9" w14:textId="64EBFB94" w:rsidR="00B9558C" w:rsidRPr="00DA5266" w:rsidRDefault="004B5B06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A5266">
              <w:rPr>
                <w:i w:val="0"/>
                <w:color w:val="auto"/>
                <w:sz w:val="22"/>
              </w:rPr>
              <w:t>Médio</w:t>
            </w:r>
          </w:p>
        </w:tc>
        <w:tc>
          <w:tcPr>
            <w:tcW w:w="1690" w:type="dxa"/>
          </w:tcPr>
          <w:p w14:paraId="15002271" w14:textId="77777777" w:rsidR="00B9558C" w:rsidRPr="00A60A67" w:rsidRDefault="00B9558C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</w:tbl>
    <w:p w14:paraId="749F8A10" w14:textId="77777777" w:rsidR="00B7181F" w:rsidRPr="00A60A67" w:rsidRDefault="00B7181F">
      <w:pPr>
        <w:pStyle w:val="Corpodetexto"/>
        <w:rPr>
          <w:color w:val="FF0000"/>
          <w:lang w:val="pt-BR"/>
        </w:rPr>
      </w:pPr>
    </w:p>
    <w:p w14:paraId="27807E47" w14:textId="5092B6C2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2" w:name="_Toc29264766"/>
      <w:bookmarkStart w:id="43" w:name="_Toc31701072"/>
      <w:bookmarkStart w:id="44" w:name="_Toc32203833"/>
      <w:bookmarkStart w:id="45" w:name="_Toc271386877"/>
      <w:r w:rsidRPr="00A60A67">
        <w:rPr>
          <w:lang w:val="pt-BR"/>
        </w:rPr>
        <w:lastRenderedPageBreak/>
        <w:t>Premissas e Restrições</w:t>
      </w:r>
      <w:bookmarkEnd w:id="42"/>
      <w:bookmarkEnd w:id="43"/>
      <w:bookmarkEnd w:id="44"/>
      <w:bookmarkEnd w:id="45"/>
      <w:r w:rsidR="001201D5">
        <w:rPr>
          <w:lang w:val="pt-BR"/>
        </w:rPr>
        <w:t xml:space="preserve"> (Requisitos não Funcionais)</w:t>
      </w:r>
    </w:p>
    <w:p w14:paraId="12C4B336" w14:textId="77777777" w:rsidR="00B7181F" w:rsidRPr="00046E22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6" w:name="_Toc271386878"/>
      <w:r w:rsidRPr="00046E22">
        <w:rPr>
          <w:b/>
          <w:bCs/>
          <w:lang w:val="pt-BR"/>
        </w:rPr>
        <w:t>Recursos e Prazos</w:t>
      </w:r>
      <w:bookmarkEnd w:id="46"/>
    </w:p>
    <w:p w14:paraId="17D43F77" w14:textId="77777777" w:rsidR="00B7181F" w:rsidRPr="00046E22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7" w:name="_Toc271386879"/>
      <w:r w:rsidRPr="00046E22">
        <w:rPr>
          <w:b/>
          <w:bCs/>
          <w:lang w:val="pt-BR"/>
        </w:rPr>
        <w:t>Legal</w:t>
      </w:r>
      <w:bookmarkEnd w:id="47"/>
    </w:p>
    <w:p w14:paraId="593CF0D7" w14:textId="77777777" w:rsidR="00E76503" w:rsidRDefault="00E76503" w:rsidP="00E76503">
      <w:pPr>
        <w:pStyle w:val="PargrafodaLista"/>
        <w:rPr>
          <w:rFonts w:cs="Arial"/>
          <w:lang w:val="pt-BR"/>
        </w:rPr>
      </w:pPr>
      <w:bookmarkStart w:id="48" w:name="_Toc271386880"/>
    </w:p>
    <w:p w14:paraId="037912A6" w14:textId="48E2554D" w:rsidR="00E76503" w:rsidRPr="00E76503" w:rsidRDefault="00E76503" w:rsidP="00E76503">
      <w:pPr>
        <w:pStyle w:val="PargrafodaLista"/>
        <w:numPr>
          <w:ilvl w:val="0"/>
          <w:numId w:val="7"/>
        </w:numPr>
        <w:rPr>
          <w:rFonts w:cs="Arial"/>
          <w:szCs w:val="22"/>
          <w:lang w:val="pt-BR"/>
        </w:rPr>
      </w:pPr>
      <w:r w:rsidRPr="00E76503">
        <w:rPr>
          <w:rFonts w:cs="Arial"/>
          <w:lang w:val="pt-BR"/>
        </w:rPr>
        <w:t>A prática não pode ser cobrada, visto que a condução remunerada é restrita a quem tem permissão pra transportar passageiros, conforme “</w:t>
      </w:r>
      <w:r w:rsidRPr="00E76503">
        <w:rPr>
          <w:rFonts w:cs="Arial"/>
          <w:u w:val="single"/>
          <w:lang w:val="pt-BR"/>
        </w:rPr>
        <w:t>artigo 135</w:t>
      </w:r>
      <w:r w:rsidRPr="00E76503">
        <w:rPr>
          <w:rFonts w:cs="Arial"/>
          <w:lang w:val="pt-BR"/>
        </w:rPr>
        <w:t>” do Código de Trânsito Brasileiro (CTB). Além disso, o condutor deve ter a informação de que exerce atividade remunerada com veículo incluída em sua Carteira Nacional de Habilitação (CNH), segundo “</w:t>
      </w:r>
      <w:r w:rsidRPr="00E76503">
        <w:rPr>
          <w:rFonts w:cs="Arial"/>
          <w:u w:val="single"/>
          <w:lang w:val="pt-BR"/>
        </w:rPr>
        <w:t>artigo 147</w:t>
      </w:r>
      <w:r w:rsidRPr="00E76503">
        <w:rPr>
          <w:rFonts w:cs="Arial"/>
          <w:lang w:val="pt-BR"/>
        </w:rPr>
        <w:t xml:space="preserve">”, </w:t>
      </w:r>
      <w:r w:rsidRPr="00E76503">
        <w:rPr>
          <w:rFonts w:cs="Arial"/>
          <w:szCs w:val="22"/>
          <w:lang w:val="pt-BR"/>
        </w:rPr>
        <w:t>§ 5º do CTB. Ao realizar o transporte remunerado de pessoas sem a devida licença para esse fim, o condutor infringe o “</w:t>
      </w:r>
      <w:r w:rsidRPr="00E76503">
        <w:rPr>
          <w:rFonts w:cs="Arial"/>
          <w:szCs w:val="22"/>
          <w:u w:val="single"/>
          <w:lang w:val="pt-BR"/>
        </w:rPr>
        <w:t>artigo 231</w:t>
      </w:r>
      <w:r w:rsidRPr="00E76503">
        <w:rPr>
          <w:rFonts w:cs="Arial"/>
          <w:szCs w:val="22"/>
          <w:lang w:val="pt-BR"/>
        </w:rPr>
        <w:t>”, VIII do CTB. A infração é média, punida com multa de R$ 85,13 e 4 pontos na CNH, e o veículo pode ser retido.</w:t>
      </w:r>
    </w:p>
    <w:p w14:paraId="6D9B8CE5" w14:textId="77777777" w:rsidR="00E76503" w:rsidRDefault="00E76503" w:rsidP="00E76503">
      <w:pPr>
        <w:rPr>
          <w:color w:val="0000FF"/>
          <w:lang w:val="pt-BR"/>
        </w:rPr>
      </w:pPr>
    </w:p>
    <w:p w14:paraId="6A8E2E9F" w14:textId="5FB2E8D8" w:rsidR="00B7181F" w:rsidRPr="00046E22" w:rsidRDefault="00805172" w:rsidP="00E76503">
      <w:pPr>
        <w:rPr>
          <w:b/>
          <w:bCs/>
          <w:lang w:val="pt-BR"/>
        </w:rPr>
      </w:pPr>
      <w:r w:rsidRPr="00046E22">
        <w:rPr>
          <w:b/>
          <w:bCs/>
          <w:lang w:val="pt-BR"/>
        </w:rPr>
        <w:t>Usabilidade</w:t>
      </w:r>
      <w:bookmarkEnd w:id="48"/>
    </w:p>
    <w:p w14:paraId="601E15B0" w14:textId="77777777" w:rsidR="00B7181F" w:rsidRPr="00046E22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9" w:name="_Toc271386881"/>
      <w:r w:rsidRPr="00046E22">
        <w:rPr>
          <w:b/>
          <w:bCs/>
          <w:lang w:val="pt-BR"/>
        </w:rPr>
        <w:t>Confiabilidade</w:t>
      </w:r>
      <w:bookmarkEnd w:id="49"/>
    </w:p>
    <w:p w14:paraId="082B3989" w14:textId="77777777" w:rsidR="00B7181F" w:rsidRPr="00046E22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50" w:name="_Toc271386882"/>
      <w:r w:rsidRPr="00046E22">
        <w:rPr>
          <w:b/>
          <w:bCs/>
          <w:lang w:val="pt-BR"/>
        </w:rPr>
        <w:t>Desempenho</w:t>
      </w:r>
      <w:bookmarkEnd w:id="50"/>
    </w:p>
    <w:p w14:paraId="652D1447" w14:textId="77777777" w:rsidR="00B7181F" w:rsidRPr="00046E22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51" w:name="_Toc271386883"/>
      <w:r w:rsidRPr="00046E22">
        <w:rPr>
          <w:b/>
          <w:bCs/>
          <w:lang w:val="pt-BR"/>
        </w:rPr>
        <w:t>Requisitos de Projeto</w:t>
      </w:r>
      <w:bookmarkEnd w:id="51"/>
    </w:p>
    <w:p w14:paraId="2F30B029" w14:textId="77777777" w:rsidR="00B7181F" w:rsidRPr="00046E22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52" w:name="_Toc271386884"/>
      <w:r w:rsidRPr="00046E22">
        <w:rPr>
          <w:b/>
          <w:bCs/>
          <w:lang w:val="pt-BR"/>
        </w:rPr>
        <w:t>Componentes de Terceiros (COTS)</w:t>
      </w:r>
      <w:bookmarkEnd w:id="52"/>
    </w:p>
    <w:p w14:paraId="122C5D55" w14:textId="77777777" w:rsidR="0040014D" w:rsidRDefault="0040014D" w:rsidP="0040014D">
      <w:pPr>
        <w:pStyle w:val="Ttulo2"/>
        <w:rPr>
          <w:lang w:val="pt-BR"/>
        </w:rPr>
      </w:pPr>
    </w:p>
    <w:p w14:paraId="46823857" w14:textId="67CD6DBA" w:rsidR="0040014D" w:rsidRDefault="0040014D" w:rsidP="0040014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r>
        <w:rPr>
          <w:lang w:val="pt-BR"/>
        </w:rPr>
        <w:t>Regras de Negócio</w:t>
      </w:r>
    </w:p>
    <w:p w14:paraId="72B012C8" w14:textId="77777777" w:rsidR="0040014D" w:rsidRDefault="0040014D" w:rsidP="0040014D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84"/>
        <w:gridCol w:w="2919"/>
        <w:gridCol w:w="2268"/>
        <w:gridCol w:w="1690"/>
      </w:tblGrid>
      <w:tr w:rsidR="00E93BDB" w:rsidRPr="00A60A67" w14:paraId="40B01F66" w14:textId="77777777" w:rsidTr="00375ED5">
        <w:trPr>
          <w:tblHeader/>
        </w:trPr>
        <w:tc>
          <w:tcPr>
            <w:tcW w:w="2184" w:type="dxa"/>
            <w:shd w:val="clear" w:color="auto" w:fill="1F497D" w:themeFill="text2"/>
          </w:tcPr>
          <w:p w14:paraId="4F4C6337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14:paraId="40870694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14:paraId="17142E31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14:paraId="7C3CB9C8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E93BDB" w:rsidRPr="00A60A67" w14:paraId="21D53779" w14:textId="77777777" w:rsidTr="00375ED5">
        <w:tc>
          <w:tcPr>
            <w:tcW w:w="2184" w:type="dxa"/>
          </w:tcPr>
          <w:p w14:paraId="3FB15BB4" w14:textId="34A62E85" w:rsidR="00E93BDB" w:rsidRPr="00046E22" w:rsidRDefault="00E93BDB" w:rsidP="00375ED5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046E22">
              <w:rPr>
                <w:bCs/>
                <w:i w:val="0"/>
                <w:color w:val="auto"/>
              </w:rPr>
              <w:t>RN-1</w:t>
            </w:r>
          </w:p>
        </w:tc>
        <w:tc>
          <w:tcPr>
            <w:tcW w:w="2919" w:type="dxa"/>
          </w:tcPr>
          <w:p w14:paraId="1217E574" w14:textId="09D5094E" w:rsidR="00E93BDB" w:rsidRPr="00046E22" w:rsidRDefault="00E93BDB" w:rsidP="00E93BDB">
            <w:pPr>
              <w:pStyle w:val="Comentarios"/>
              <w:rPr>
                <w:i w:val="0"/>
                <w:color w:val="auto"/>
                <w:sz w:val="22"/>
              </w:rPr>
            </w:pPr>
            <w:r w:rsidRPr="00046E22">
              <w:rPr>
                <w:color w:val="auto"/>
              </w:rPr>
              <w:t>Descrição da Regra</w:t>
            </w:r>
          </w:p>
        </w:tc>
        <w:tc>
          <w:tcPr>
            <w:tcW w:w="2268" w:type="dxa"/>
          </w:tcPr>
          <w:p w14:paraId="39CA5D8C" w14:textId="77777777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23738580" w14:textId="77777777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E93BDB" w:rsidRPr="00A60A67" w14:paraId="590F6CD6" w14:textId="77777777" w:rsidTr="00375ED5">
        <w:tc>
          <w:tcPr>
            <w:tcW w:w="2184" w:type="dxa"/>
          </w:tcPr>
          <w:p w14:paraId="0BBDEABC" w14:textId="2C32952C" w:rsidR="00E93BDB" w:rsidRPr="00046E22" w:rsidRDefault="00E93BDB" w:rsidP="00375ED5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046E22">
              <w:rPr>
                <w:bCs/>
                <w:i w:val="0"/>
                <w:color w:val="auto"/>
              </w:rPr>
              <w:t>RN-2</w:t>
            </w:r>
          </w:p>
        </w:tc>
        <w:tc>
          <w:tcPr>
            <w:tcW w:w="2919" w:type="dxa"/>
          </w:tcPr>
          <w:p w14:paraId="0FE2F69B" w14:textId="473E9545" w:rsidR="00E93BDB" w:rsidRPr="00046E22" w:rsidRDefault="00E93BDB" w:rsidP="00E93BDB">
            <w:pPr>
              <w:pStyle w:val="Comentarios"/>
              <w:rPr>
                <w:i w:val="0"/>
                <w:color w:val="auto"/>
                <w:sz w:val="22"/>
              </w:rPr>
            </w:pPr>
            <w:r w:rsidRPr="00046E22">
              <w:rPr>
                <w:color w:val="auto"/>
              </w:rPr>
              <w:t>Descrição da Regra</w:t>
            </w:r>
          </w:p>
        </w:tc>
        <w:tc>
          <w:tcPr>
            <w:tcW w:w="2268" w:type="dxa"/>
          </w:tcPr>
          <w:p w14:paraId="111B56A7" w14:textId="77777777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60D7FCF0" w14:textId="77777777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</w:tbl>
    <w:p w14:paraId="3E5DDAD2" w14:textId="574FA4F6" w:rsidR="00B7181F" w:rsidRPr="00A60A67" w:rsidRDefault="00B7181F" w:rsidP="00046E22">
      <w:pPr>
        <w:pStyle w:val="Ttulo2"/>
        <w:rPr>
          <w:lang w:val="pt-BR"/>
        </w:rPr>
      </w:pPr>
    </w:p>
    <w:sectPr w:rsidR="00B7181F" w:rsidRPr="00A60A67" w:rsidSect="00A0142D">
      <w:headerReference w:type="default" r:id="rId11"/>
      <w:footerReference w:type="default" r:id="rId12"/>
      <w:headerReference w:type="first" r:id="rId13"/>
      <w:pgSz w:w="11909" w:h="16834" w:code="9"/>
      <w:pgMar w:top="1440" w:right="1440" w:bottom="1440" w:left="1440" w:header="283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06945" w14:textId="77777777" w:rsidR="00220B19" w:rsidRDefault="00220B19">
      <w:pPr>
        <w:spacing w:before="0" w:line="240" w:lineRule="auto"/>
      </w:pPr>
      <w:r>
        <w:separator/>
      </w:r>
    </w:p>
  </w:endnote>
  <w:endnote w:type="continuationSeparator" w:id="0">
    <w:p w14:paraId="3F59FB71" w14:textId="77777777" w:rsidR="00220B19" w:rsidRDefault="00220B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61B5D" w14:textId="77777777" w:rsidR="00C9596A" w:rsidRDefault="00C9596A" w:rsidP="00A60A67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 xml:space="preserve">                </w:t>
    </w:r>
    <w:r>
      <w:rPr>
        <w:sz w:val="20"/>
      </w:rPr>
      <w:tab/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046E22"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sz w:val="20"/>
      </w:rPr>
      <w:t xml:space="preserve"> de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 w:rsidR="00046E22">
      <w:rPr>
        <w:rStyle w:val="Nmerodepgina"/>
        <w:noProof/>
        <w:sz w:val="20"/>
      </w:rPr>
      <w:t>6</w:t>
    </w:r>
    <w:r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37211" w14:textId="77777777" w:rsidR="00220B19" w:rsidRDefault="00220B19">
      <w:pPr>
        <w:spacing w:before="0" w:line="240" w:lineRule="auto"/>
      </w:pPr>
      <w:r>
        <w:separator/>
      </w:r>
    </w:p>
  </w:footnote>
  <w:footnote w:type="continuationSeparator" w:id="0">
    <w:p w14:paraId="28C89276" w14:textId="77777777" w:rsidR="00220B19" w:rsidRDefault="00220B1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DB7F0" w14:textId="77777777"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8480" behindDoc="0" locked="0" layoutInCell="1" allowOverlap="1" wp14:anchorId="643DC1D4" wp14:editId="3041C718">
          <wp:simplePos x="0" y="0"/>
          <wp:positionH relativeFrom="margin">
            <wp:posOffset>4987290</wp:posOffset>
          </wp:positionH>
          <wp:positionV relativeFrom="margin">
            <wp:posOffset>-613410</wp:posOffset>
          </wp:positionV>
          <wp:extent cx="1358265" cy="45720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48"/>
        <w:szCs w:val="48"/>
      </w:rPr>
      <w:t>Documento de Requisitos</w:t>
    </w:r>
  </w:p>
  <w:p w14:paraId="484659BD" w14:textId="77777777" w:rsidR="00C9596A" w:rsidRDefault="00C959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925F0" w14:textId="77777777"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6432" behindDoc="0" locked="0" layoutInCell="1" allowOverlap="1" wp14:anchorId="667FBED4" wp14:editId="4DC8C66C">
          <wp:simplePos x="0" y="0"/>
          <wp:positionH relativeFrom="margin">
            <wp:posOffset>4834890</wp:posOffset>
          </wp:positionH>
          <wp:positionV relativeFrom="margin">
            <wp:posOffset>-765810</wp:posOffset>
          </wp:positionV>
          <wp:extent cx="1358265" cy="45720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48"/>
        <w:szCs w:val="4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70FD4B" wp14:editId="4BB1FAD7">
              <wp:simplePos x="0" y="0"/>
              <wp:positionH relativeFrom="column">
                <wp:posOffset>5337810</wp:posOffset>
              </wp:positionH>
              <wp:positionV relativeFrom="paragraph">
                <wp:posOffset>-352425</wp:posOffset>
              </wp:positionV>
              <wp:extent cx="297815" cy="360680"/>
              <wp:effectExtent l="3810" t="3175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15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456D4" w14:textId="77777777" w:rsidR="00C9596A" w:rsidRDefault="00C9596A" w:rsidP="002B2567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0.3pt;margin-top:-27.75pt;width:23.45pt;height:28.4pt;z-index: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" stroked="f">
              <v:textbox style="mso-fit-shape-to-text:t">
                <w:txbxContent>
                  <w:p w14:paraId="587456D4" w14:textId="77777777" w:rsidR="00C9596A" w:rsidRDefault="00C9596A" w:rsidP="002B2567"/>
                </w:txbxContent>
              </v:textbox>
            </v:shape>
          </w:pict>
        </mc:Fallback>
      </mc:AlternateContent>
    </w:r>
    <w:r>
      <w:rPr>
        <w:b/>
        <w:sz w:val="48"/>
        <w:szCs w:val="48"/>
      </w:rPr>
      <w:t>Documento de Requisitos</w:t>
    </w:r>
  </w:p>
  <w:p w14:paraId="1B214F5E" w14:textId="77777777" w:rsidR="00C9596A" w:rsidRPr="002B2567" w:rsidRDefault="00C9596A" w:rsidP="002B25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4EE549E"/>
    <w:multiLevelType w:val="hybridMultilevel"/>
    <w:tmpl w:val="13E6C5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7">
    <w:nsid w:val="2DEE5096"/>
    <w:multiLevelType w:val="hybridMultilevel"/>
    <w:tmpl w:val="5296A6E6"/>
    <w:lvl w:ilvl="0" w:tplc="47C813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3C7326"/>
    <w:multiLevelType w:val="hybridMultilevel"/>
    <w:tmpl w:val="9E42F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B0"/>
    <w:rsid w:val="00015446"/>
    <w:rsid w:val="00046E22"/>
    <w:rsid w:val="000C47B6"/>
    <w:rsid w:val="001201D5"/>
    <w:rsid w:val="00220B19"/>
    <w:rsid w:val="002B2567"/>
    <w:rsid w:val="00302942"/>
    <w:rsid w:val="003339C3"/>
    <w:rsid w:val="0040014D"/>
    <w:rsid w:val="004254C0"/>
    <w:rsid w:val="004B5B06"/>
    <w:rsid w:val="00560E3C"/>
    <w:rsid w:val="00661DC5"/>
    <w:rsid w:val="00805172"/>
    <w:rsid w:val="008E600B"/>
    <w:rsid w:val="00912A6B"/>
    <w:rsid w:val="009A10B0"/>
    <w:rsid w:val="009B12A8"/>
    <w:rsid w:val="00A0142D"/>
    <w:rsid w:val="00A60A67"/>
    <w:rsid w:val="00B7181F"/>
    <w:rsid w:val="00B9558C"/>
    <w:rsid w:val="00C9596A"/>
    <w:rsid w:val="00CA6F4E"/>
    <w:rsid w:val="00CE15BE"/>
    <w:rsid w:val="00DA2384"/>
    <w:rsid w:val="00DA5266"/>
    <w:rsid w:val="00DB1B70"/>
    <w:rsid w:val="00E76503"/>
    <w:rsid w:val="00E93BDB"/>
    <w:rsid w:val="00EC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4EA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Sumrio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semiHidden/>
    <w:pPr>
      <w:ind w:left="283"/>
    </w:pPr>
    <w:rPr>
      <w:color w:val="0000FF"/>
    </w:rPr>
  </w:style>
  <w:style w:type="table" w:styleId="Tabelacomgrade">
    <w:name w:val="Table Grid"/>
    <w:basedOn w:val="Tabelanormal"/>
    <w:uiPriority w:val="59"/>
    <w:rsid w:val="002B25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rsid w:val="002B2567"/>
    <w:rPr>
      <w:rFonts w:ascii="Arial" w:hAnsi="Arial"/>
      <w:sz w:val="22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567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E76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Sumrio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semiHidden/>
    <w:pPr>
      <w:ind w:left="283"/>
    </w:pPr>
    <w:rPr>
      <w:color w:val="0000FF"/>
    </w:rPr>
  </w:style>
  <w:style w:type="table" w:styleId="Tabelacomgrade">
    <w:name w:val="Table Grid"/>
    <w:basedOn w:val="Tabelanormal"/>
    <w:uiPriority w:val="59"/>
    <w:rsid w:val="002B25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rsid w:val="002B2567"/>
    <w:rPr>
      <w:rFonts w:ascii="Arial" w:hAnsi="Arial"/>
      <w:sz w:val="22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567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E7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onasolidaria.com/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aronetas.com.br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901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5758</CharactersWithSpaces>
  <SharedDoc>false</SharedDoc>
  <HLinks>
    <vt:vector size="222" baseType="variant">
      <vt:variant>
        <vt:i4>1966141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_Toc78800524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_Toc78800523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_Toc78800522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_Toc78800521</vt:lpwstr>
      </vt:variant>
      <vt:variant>
        <vt:i4>1703997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_Toc78800520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_Toc78800519</vt:lpwstr>
      </vt:variant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_Toc78800518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_Toc78800517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_Toc78800516</vt:lpwstr>
      </vt:variant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_Toc78800515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_Toc78800514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_Toc78800513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_Toc78800512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_Toc78800511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_Toc78800510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_Toc78800509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_Toc78800508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_Toc78800507</vt:lpwstr>
      </vt:variant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_Toc78800506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_Toc78800505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_Toc78800504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_Toc78800503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_Toc78800502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_Toc78800501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_Toc78800500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_Toc78800499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_Toc78800498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_Toc78800497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_Toc78800496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_Toc78800495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_Toc78800494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_Toc78800493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_Toc78800492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_Toc78800491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_Toc78800490</vt:lpwstr>
      </vt:variant>
      <vt:variant>
        <vt:i4>6094973</vt:i4>
      </vt:variant>
      <vt:variant>
        <vt:i4>20851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21017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William Oliveira</cp:lastModifiedBy>
  <cp:revision>3</cp:revision>
  <cp:lastPrinted>2004-07-28T20:53:00Z</cp:lastPrinted>
  <dcterms:created xsi:type="dcterms:W3CDTF">2015-09-03T00:05:00Z</dcterms:created>
  <dcterms:modified xsi:type="dcterms:W3CDTF">2015-09-03T00:07:00Z</dcterms:modified>
</cp:coreProperties>
</file>